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36EB" w:rsidRPr="001755A9" w:rsidRDefault="001036EB" w:rsidP="001036EB">
      <w:pPr>
        <w:rPr>
          <w:rFonts w:ascii="Arial" w:hAnsi="Arial" w:cs="Arial"/>
          <w:b/>
          <w:sz w:val="20"/>
          <w:szCs w:val="20"/>
        </w:rPr>
      </w:pPr>
      <w:r w:rsidRPr="001755A9">
        <w:rPr>
          <w:rFonts w:ascii="Arial" w:hAnsi="Arial" w:cs="Arial"/>
          <w:b/>
          <w:sz w:val="20"/>
          <w:szCs w:val="20"/>
        </w:rPr>
        <w:t>RUCHIKA GUPTA</w:t>
      </w:r>
    </w:p>
    <w:p w:rsidR="00DB2E74" w:rsidRDefault="001036EB" w:rsidP="001036EB">
      <w:pPr>
        <w:pBdr>
          <w:bottom w:val="single" w:sz="6" w:space="1" w:color="auto"/>
        </w:pBdr>
        <w:rPr>
          <w:rFonts w:ascii="Arial" w:hAnsi="Arial" w:cs="Arial"/>
          <w:sz w:val="20"/>
          <w:szCs w:val="20"/>
        </w:rPr>
      </w:pPr>
      <w:r w:rsidRPr="001755A9">
        <w:rPr>
          <w:rFonts w:ascii="Arial" w:hAnsi="Arial" w:cs="Arial"/>
          <w:b/>
          <w:sz w:val="20"/>
          <w:szCs w:val="20"/>
        </w:rPr>
        <w:t xml:space="preserve">Mobile: </w:t>
      </w:r>
      <w:r w:rsidRPr="001755A9">
        <w:rPr>
          <w:rFonts w:ascii="Arial" w:hAnsi="Arial" w:cs="Arial"/>
          <w:sz w:val="20"/>
          <w:szCs w:val="20"/>
        </w:rPr>
        <w:t xml:space="preserve">09958173822, 8588877595  </w:t>
      </w:r>
    </w:p>
    <w:p w:rsidR="001036EB" w:rsidRPr="001755A9" w:rsidRDefault="001036EB" w:rsidP="001036EB">
      <w:pPr>
        <w:pBdr>
          <w:bottom w:val="single" w:sz="6" w:space="1" w:color="auto"/>
        </w:pBdr>
        <w:rPr>
          <w:rFonts w:ascii="Arial" w:hAnsi="Arial" w:cs="Arial"/>
          <w:sz w:val="20"/>
          <w:szCs w:val="20"/>
        </w:rPr>
      </w:pPr>
      <w:r w:rsidRPr="001755A9">
        <w:rPr>
          <w:rFonts w:ascii="Arial" w:hAnsi="Arial" w:cs="Arial"/>
          <w:b/>
          <w:sz w:val="20"/>
          <w:szCs w:val="20"/>
        </w:rPr>
        <w:t>Email:</w:t>
      </w:r>
      <w:r w:rsidRPr="001755A9">
        <w:rPr>
          <w:rFonts w:ascii="Arial" w:hAnsi="Arial" w:cs="Arial"/>
          <w:sz w:val="20"/>
          <w:szCs w:val="20"/>
        </w:rPr>
        <w:t xml:space="preserve"> guptaruchik@gmail.com</w:t>
      </w:r>
    </w:p>
    <w:p w:rsidR="001036EB" w:rsidRPr="001755A9" w:rsidRDefault="001036EB" w:rsidP="001036EB">
      <w:pPr>
        <w:rPr>
          <w:rFonts w:ascii="Arial" w:hAnsi="Arial" w:cs="Arial"/>
          <w:sz w:val="20"/>
          <w:szCs w:val="20"/>
          <w:u w:val="single"/>
        </w:rPr>
      </w:pPr>
      <w:r w:rsidRPr="001755A9">
        <w:rPr>
          <w:rFonts w:ascii="Arial" w:hAnsi="Arial" w:cs="Arial"/>
          <w:b/>
          <w:sz w:val="20"/>
          <w:szCs w:val="20"/>
          <w:u w:val="single"/>
        </w:rPr>
        <w:t>OBJECTIVE</w:t>
      </w:r>
    </w:p>
    <w:p w:rsidR="001036EB" w:rsidRPr="001755A9" w:rsidRDefault="001036EB" w:rsidP="001036EB">
      <w:pPr>
        <w:pBdr>
          <w:bottom w:val="single" w:sz="6" w:space="1" w:color="auto"/>
        </w:pBdr>
        <w:rPr>
          <w:rFonts w:ascii="Arial" w:hAnsi="Arial" w:cs="Arial"/>
          <w:sz w:val="20"/>
          <w:szCs w:val="20"/>
        </w:rPr>
      </w:pPr>
      <w:proofErr w:type="gramStart"/>
      <w:r w:rsidRPr="001755A9">
        <w:rPr>
          <w:rFonts w:ascii="Arial" w:hAnsi="Arial" w:cs="Arial"/>
          <w:sz w:val="20"/>
          <w:szCs w:val="20"/>
        </w:rPr>
        <w:t>To achieve excellence in Digital Marketing through continuous learning and innovative work.</w:t>
      </w:r>
      <w:proofErr w:type="gramEnd"/>
      <w:r w:rsidRPr="001755A9">
        <w:rPr>
          <w:rFonts w:ascii="Arial" w:hAnsi="Arial" w:cs="Arial"/>
          <w:sz w:val="20"/>
          <w:szCs w:val="20"/>
        </w:rPr>
        <w:t xml:space="preserve"> To be in healthy futuristic working environment where </w:t>
      </w:r>
      <w:proofErr w:type="spellStart"/>
      <w:r w:rsidRPr="001755A9">
        <w:rPr>
          <w:rFonts w:ascii="Arial" w:hAnsi="Arial" w:cs="Arial"/>
          <w:sz w:val="20"/>
          <w:szCs w:val="20"/>
        </w:rPr>
        <w:t>i</w:t>
      </w:r>
      <w:proofErr w:type="spellEnd"/>
      <w:r w:rsidRPr="001755A9">
        <w:rPr>
          <w:rFonts w:ascii="Arial" w:hAnsi="Arial" w:cs="Arial"/>
          <w:sz w:val="20"/>
          <w:szCs w:val="20"/>
        </w:rPr>
        <w:t xml:space="preserve"> have the opportunities to learn and enhance my knowledge. At the same time, </w:t>
      </w:r>
      <w:proofErr w:type="spellStart"/>
      <w:r w:rsidRPr="001755A9">
        <w:rPr>
          <w:rFonts w:ascii="Arial" w:hAnsi="Arial" w:cs="Arial"/>
          <w:sz w:val="20"/>
          <w:szCs w:val="20"/>
        </w:rPr>
        <w:t>i</w:t>
      </w:r>
      <w:proofErr w:type="spellEnd"/>
      <w:r w:rsidRPr="001755A9">
        <w:rPr>
          <w:rFonts w:ascii="Arial" w:hAnsi="Arial" w:cs="Arial"/>
          <w:sz w:val="20"/>
          <w:szCs w:val="20"/>
        </w:rPr>
        <w:t xml:space="preserve"> am keen on bringing measurable results to clients using different techniques of Digital Marketing. </w:t>
      </w:r>
    </w:p>
    <w:p w:rsidR="001036EB" w:rsidRPr="001755A9" w:rsidRDefault="001036EB" w:rsidP="001036EB">
      <w:pPr>
        <w:rPr>
          <w:rFonts w:ascii="Arial" w:hAnsi="Arial" w:cs="Arial"/>
          <w:sz w:val="20"/>
          <w:szCs w:val="20"/>
          <w:u w:val="single"/>
        </w:rPr>
      </w:pPr>
      <w:r w:rsidRPr="001755A9">
        <w:rPr>
          <w:rFonts w:ascii="Arial" w:hAnsi="Arial" w:cs="Arial"/>
          <w:b/>
          <w:sz w:val="20"/>
          <w:szCs w:val="20"/>
          <w:u w:val="single"/>
        </w:rPr>
        <w:t>Professional Profile</w:t>
      </w:r>
    </w:p>
    <w:p w:rsidR="001036EB" w:rsidRPr="001755A9" w:rsidRDefault="001036EB" w:rsidP="001036EB">
      <w:pPr>
        <w:rPr>
          <w:rFonts w:ascii="Arial" w:hAnsi="Arial" w:cs="Arial"/>
          <w:bCs/>
          <w:sz w:val="20"/>
          <w:szCs w:val="20"/>
        </w:rPr>
      </w:pPr>
      <w:proofErr w:type="gramStart"/>
      <w:r w:rsidRPr="001755A9">
        <w:rPr>
          <w:rFonts w:ascii="Arial" w:hAnsi="Arial" w:cs="Arial"/>
          <w:bCs/>
          <w:sz w:val="20"/>
          <w:szCs w:val="20"/>
        </w:rPr>
        <w:t>Completed Digital Marketing Certification from DSIM (Delhi school of internet marketing).</w:t>
      </w:r>
      <w:proofErr w:type="gramEnd"/>
    </w:p>
    <w:p w:rsidR="001036EB" w:rsidRPr="001755A9" w:rsidRDefault="001036EB" w:rsidP="001036EB">
      <w:pPr>
        <w:rPr>
          <w:rFonts w:ascii="Arial" w:hAnsi="Arial" w:cs="Arial"/>
          <w:bCs/>
          <w:sz w:val="20"/>
          <w:szCs w:val="20"/>
        </w:rPr>
      </w:pPr>
      <w:r w:rsidRPr="001755A9">
        <w:rPr>
          <w:rFonts w:ascii="Arial" w:hAnsi="Arial" w:cs="Arial"/>
          <w:bCs/>
          <w:sz w:val="20"/>
          <w:szCs w:val="20"/>
        </w:rPr>
        <w:t xml:space="preserve">Skills: </w:t>
      </w:r>
    </w:p>
    <w:p w:rsidR="001036EB" w:rsidRPr="001755A9" w:rsidRDefault="001036EB" w:rsidP="001036EB">
      <w:pPr>
        <w:numPr>
          <w:ilvl w:val="0"/>
          <w:numId w:val="4"/>
        </w:numPr>
        <w:ind w:left="418" w:hanging="418"/>
        <w:contextualSpacing/>
        <w:rPr>
          <w:rFonts w:ascii="Arial" w:hAnsi="Arial" w:cs="Arial"/>
          <w:bCs/>
          <w:sz w:val="20"/>
          <w:szCs w:val="20"/>
        </w:rPr>
      </w:pPr>
      <w:r w:rsidRPr="001755A9">
        <w:rPr>
          <w:rFonts w:ascii="Arial" w:hAnsi="Arial" w:cs="Arial"/>
          <w:bCs/>
          <w:sz w:val="20"/>
          <w:szCs w:val="20"/>
        </w:rPr>
        <w:t>Website Planning &amp; Creation</w:t>
      </w:r>
    </w:p>
    <w:p w:rsidR="001036EB" w:rsidRPr="001755A9" w:rsidRDefault="001036EB" w:rsidP="001036EB">
      <w:pPr>
        <w:numPr>
          <w:ilvl w:val="0"/>
          <w:numId w:val="4"/>
        </w:numPr>
        <w:ind w:left="418" w:hanging="418"/>
        <w:contextualSpacing/>
        <w:rPr>
          <w:rFonts w:ascii="Arial" w:hAnsi="Arial" w:cs="Arial"/>
          <w:bCs/>
          <w:sz w:val="20"/>
          <w:szCs w:val="20"/>
        </w:rPr>
      </w:pPr>
      <w:r w:rsidRPr="001755A9">
        <w:rPr>
          <w:rFonts w:ascii="Arial" w:hAnsi="Arial" w:cs="Arial"/>
          <w:bCs/>
          <w:sz w:val="20"/>
          <w:szCs w:val="20"/>
        </w:rPr>
        <w:t>Basic knowledge of HTML</w:t>
      </w:r>
    </w:p>
    <w:p w:rsidR="001036EB" w:rsidRPr="001755A9" w:rsidRDefault="001036EB" w:rsidP="001036EB">
      <w:pPr>
        <w:numPr>
          <w:ilvl w:val="0"/>
          <w:numId w:val="4"/>
        </w:numPr>
        <w:ind w:left="418" w:hanging="418"/>
        <w:contextualSpacing/>
        <w:rPr>
          <w:rFonts w:ascii="Arial" w:hAnsi="Arial" w:cs="Arial"/>
          <w:bCs/>
          <w:sz w:val="20"/>
          <w:szCs w:val="20"/>
        </w:rPr>
      </w:pPr>
      <w:r w:rsidRPr="001755A9">
        <w:rPr>
          <w:rFonts w:ascii="Arial" w:hAnsi="Arial" w:cs="Arial"/>
          <w:bCs/>
          <w:sz w:val="20"/>
          <w:szCs w:val="20"/>
        </w:rPr>
        <w:t>SEO</w:t>
      </w:r>
    </w:p>
    <w:p w:rsidR="001036EB" w:rsidRPr="001755A9" w:rsidRDefault="001036EB" w:rsidP="001036EB">
      <w:pPr>
        <w:numPr>
          <w:ilvl w:val="0"/>
          <w:numId w:val="4"/>
        </w:numPr>
        <w:ind w:left="418" w:hanging="418"/>
        <w:contextualSpacing/>
        <w:rPr>
          <w:rFonts w:ascii="Arial" w:hAnsi="Arial" w:cs="Arial"/>
          <w:bCs/>
          <w:sz w:val="20"/>
          <w:szCs w:val="20"/>
        </w:rPr>
      </w:pPr>
      <w:r w:rsidRPr="001755A9">
        <w:rPr>
          <w:rFonts w:ascii="Arial" w:hAnsi="Arial" w:cs="Arial"/>
          <w:bCs/>
          <w:sz w:val="20"/>
          <w:szCs w:val="20"/>
        </w:rPr>
        <w:t xml:space="preserve">SEM, Google </w:t>
      </w:r>
      <w:proofErr w:type="spellStart"/>
      <w:r w:rsidRPr="001755A9">
        <w:rPr>
          <w:rFonts w:ascii="Arial" w:hAnsi="Arial" w:cs="Arial"/>
          <w:bCs/>
          <w:sz w:val="20"/>
          <w:szCs w:val="20"/>
        </w:rPr>
        <w:t>adwords</w:t>
      </w:r>
      <w:proofErr w:type="spellEnd"/>
      <w:r w:rsidRPr="001755A9">
        <w:rPr>
          <w:rFonts w:ascii="Arial" w:hAnsi="Arial" w:cs="Arial"/>
          <w:bCs/>
          <w:sz w:val="20"/>
          <w:szCs w:val="20"/>
        </w:rPr>
        <w:t xml:space="preserve">, Bing, Knowledge of managing paid campaign on </w:t>
      </w:r>
      <w:proofErr w:type="spellStart"/>
      <w:r w:rsidRPr="001755A9">
        <w:rPr>
          <w:rFonts w:ascii="Arial" w:hAnsi="Arial" w:cs="Arial"/>
          <w:bCs/>
          <w:sz w:val="20"/>
          <w:szCs w:val="20"/>
        </w:rPr>
        <w:t>facebook</w:t>
      </w:r>
      <w:proofErr w:type="spellEnd"/>
      <w:r w:rsidRPr="001755A9">
        <w:rPr>
          <w:rFonts w:ascii="Arial" w:hAnsi="Arial" w:cs="Arial"/>
          <w:bCs/>
          <w:sz w:val="20"/>
          <w:szCs w:val="20"/>
        </w:rPr>
        <w:t>.</w:t>
      </w:r>
    </w:p>
    <w:p w:rsidR="001036EB" w:rsidRPr="001755A9" w:rsidRDefault="001036EB" w:rsidP="001036EB">
      <w:pPr>
        <w:numPr>
          <w:ilvl w:val="0"/>
          <w:numId w:val="4"/>
        </w:numPr>
        <w:ind w:left="418" w:hanging="418"/>
        <w:contextualSpacing/>
        <w:rPr>
          <w:rFonts w:ascii="Arial" w:hAnsi="Arial" w:cs="Arial"/>
          <w:bCs/>
          <w:sz w:val="20"/>
          <w:szCs w:val="20"/>
        </w:rPr>
      </w:pPr>
      <w:r w:rsidRPr="001755A9">
        <w:rPr>
          <w:rFonts w:ascii="Arial" w:hAnsi="Arial" w:cs="Arial"/>
          <w:bCs/>
          <w:sz w:val="20"/>
          <w:szCs w:val="20"/>
        </w:rPr>
        <w:t xml:space="preserve">Social Media Marketing through </w:t>
      </w:r>
      <w:proofErr w:type="spellStart"/>
      <w:r w:rsidRPr="001755A9">
        <w:rPr>
          <w:rFonts w:ascii="Arial" w:hAnsi="Arial" w:cs="Arial"/>
          <w:bCs/>
          <w:sz w:val="20"/>
          <w:szCs w:val="20"/>
        </w:rPr>
        <w:t>facebook</w:t>
      </w:r>
      <w:proofErr w:type="spellEnd"/>
      <w:r w:rsidRPr="001755A9">
        <w:rPr>
          <w:rFonts w:ascii="Arial" w:hAnsi="Arial" w:cs="Arial"/>
          <w:bCs/>
          <w:sz w:val="20"/>
          <w:szCs w:val="20"/>
        </w:rPr>
        <w:t xml:space="preserve">, Twitter, </w:t>
      </w:r>
      <w:proofErr w:type="spellStart"/>
      <w:r w:rsidRPr="001755A9">
        <w:rPr>
          <w:rFonts w:ascii="Arial" w:hAnsi="Arial" w:cs="Arial"/>
          <w:bCs/>
          <w:sz w:val="20"/>
          <w:szCs w:val="20"/>
        </w:rPr>
        <w:t>Pinterest</w:t>
      </w:r>
      <w:proofErr w:type="spellEnd"/>
      <w:r w:rsidRPr="001755A9">
        <w:rPr>
          <w:rFonts w:ascii="Arial" w:hAnsi="Arial" w:cs="Arial"/>
          <w:bCs/>
          <w:sz w:val="20"/>
          <w:szCs w:val="20"/>
        </w:rPr>
        <w:t xml:space="preserve">, </w:t>
      </w:r>
      <w:proofErr w:type="spellStart"/>
      <w:r w:rsidRPr="001755A9">
        <w:rPr>
          <w:rFonts w:ascii="Arial" w:hAnsi="Arial" w:cs="Arial"/>
          <w:bCs/>
          <w:sz w:val="20"/>
          <w:szCs w:val="20"/>
        </w:rPr>
        <w:t>Linkedin</w:t>
      </w:r>
      <w:proofErr w:type="spellEnd"/>
      <w:r w:rsidRPr="001755A9">
        <w:rPr>
          <w:rFonts w:ascii="Arial" w:hAnsi="Arial" w:cs="Arial"/>
          <w:bCs/>
          <w:sz w:val="20"/>
          <w:szCs w:val="20"/>
        </w:rPr>
        <w:t>, Google+</w:t>
      </w:r>
    </w:p>
    <w:p w:rsidR="001036EB" w:rsidRPr="001755A9" w:rsidRDefault="001036EB" w:rsidP="001036EB">
      <w:pPr>
        <w:numPr>
          <w:ilvl w:val="0"/>
          <w:numId w:val="4"/>
        </w:numPr>
        <w:ind w:left="418" w:hanging="418"/>
        <w:contextualSpacing/>
        <w:rPr>
          <w:rFonts w:ascii="Arial" w:hAnsi="Arial" w:cs="Arial"/>
          <w:bCs/>
          <w:sz w:val="20"/>
          <w:szCs w:val="20"/>
        </w:rPr>
      </w:pPr>
      <w:proofErr w:type="spellStart"/>
      <w:r w:rsidRPr="001755A9">
        <w:rPr>
          <w:rFonts w:ascii="Arial" w:hAnsi="Arial" w:cs="Arial"/>
          <w:bCs/>
          <w:sz w:val="20"/>
          <w:szCs w:val="20"/>
        </w:rPr>
        <w:t>Youtube</w:t>
      </w:r>
      <w:proofErr w:type="spellEnd"/>
      <w:r w:rsidRPr="001755A9">
        <w:rPr>
          <w:rFonts w:ascii="Arial" w:hAnsi="Arial" w:cs="Arial"/>
          <w:bCs/>
          <w:sz w:val="20"/>
          <w:szCs w:val="20"/>
        </w:rPr>
        <w:t xml:space="preserve"> video creation</w:t>
      </w:r>
    </w:p>
    <w:p w:rsidR="001036EB" w:rsidRPr="001755A9" w:rsidRDefault="001036EB" w:rsidP="001036EB">
      <w:pPr>
        <w:numPr>
          <w:ilvl w:val="0"/>
          <w:numId w:val="4"/>
        </w:numPr>
        <w:ind w:left="418" w:hanging="418"/>
        <w:contextualSpacing/>
        <w:rPr>
          <w:rFonts w:ascii="Arial" w:hAnsi="Arial" w:cs="Arial"/>
          <w:bCs/>
          <w:sz w:val="20"/>
          <w:szCs w:val="20"/>
        </w:rPr>
      </w:pPr>
      <w:r w:rsidRPr="001755A9">
        <w:rPr>
          <w:rFonts w:ascii="Arial" w:hAnsi="Arial" w:cs="Arial"/>
          <w:bCs/>
          <w:sz w:val="20"/>
          <w:szCs w:val="20"/>
        </w:rPr>
        <w:t xml:space="preserve">Email Marketing through </w:t>
      </w:r>
      <w:r w:rsidR="001755A9">
        <w:rPr>
          <w:rFonts w:ascii="Arial" w:hAnsi="Arial" w:cs="Arial"/>
          <w:bCs/>
          <w:sz w:val="20"/>
          <w:szCs w:val="20"/>
        </w:rPr>
        <w:t>Mail Chimp</w:t>
      </w:r>
    </w:p>
    <w:p w:rsidR="001036EB" w:rsidRPr="001755A9" w:rsidRDefault="001036EB" w:rsidP="001036EB">
      <w:pPr>
        <w:numPr>
          <w:ilvl w:val="0"/>
          <w:numId w:val="4"/>
        </w:numPr>
        <w:ind w:left="418" w:hanging="418"/>
        <w:contextualSpacing/>
        <w:rPr>
          <w:rFonts w:ascii="Arial" w:hAnsi="Arial" w:cs="Arial"/>
          <w:bCs/>
          <w:sz w:val="20"/>
          <w:szCs w:val="20"/>
        </w:rPr>
      </w:pPr>
      <w:r w:rsidRPr="001755A9">
        <w:rPr>
          <w:rFonts w:ascii="Arial" w:hAnsi="Arial" w:cs="Arial"/>
          <w:bCs/>
          <w:sz w:val="20"/>
          <w:szCs w:val="20"/>
        </w:rPr>
        <w:t>Lead generation</w:t>
      </w:r>
    </w:p>
    <w:p w:rsidR="001036EB" w:rsidRDefault="001755A9" w:rsidP="001036EB">
      <w:pPr>
        <w:numPr>
          <w:ilvl w:val="0"/>
          <w:numId w:val="4"/>
        </w:numPr>
        <w:ind w:left="418" w:hanging="418"/>
        <w:contextualSpacing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Basic Knowledge of </w:t>
      </w:r>
      <w:r w:rsidR="001036EB" w:rsidRPr="001755A9">
        <w:rPr>
          <w:rFonts w:ascii="Arial" w:hAnsi="Arial" w:cs="Arial"/>
          <w:bCs/>
          <w:sz w:val="20"/>
          <w:szCs w:val="20"/>
        </w:rPr>
        <w:t>Affiliate Marketing</w:t>
      </w:r>
    </w:p>
    <w:p w:rsidR="00883A9B" w:rsidRDefault="00883A9B" w:rsidP="001036EB">
      <w:pPr>
        <w:numPr>
          <w:ilvl w:val="0"/>
          <w:numId w:val="4"/>
        </w:numPr>
        <w:ind w:left="418" w:hanging="418"/>
        <w:contextualSpacing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Project Management</w:t>
      </w:r>
    </w:p>
    <w:p w:rsidR="00883A9B" w:rsidRDefault="00883A9B" w:rsidP="001036EB">
      <w:pPr>
        <w:numPr>
          <w:ilvl w:val="0"/>
          <w:numId w:val="4"/>
        </w:numPr>
        <w:ind w:left="418" w:hanging="418"/>
        <w:contextualSpacing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Client Servicing</w:t>
      </w:r>
    </w:p>
    <w:p w:rsidR="00883A9B" w:rsidRPr="001755A9" w:rsidRDefault="00883A9B" w:rsidP="00883A9B">
      <w:pPr>
        <w:ind w:left="418"/>
        <w:contextualSpacing/>
        <w:rPr>
          <w:rFonts w:ascii="Arial" w:hAnsi="Arial" w:cs="Arial"/>
          <w:bCs/>
          <w:sz w:val="20"/>
          <w:szCs w:val="20"/>
        </w:rPr>
      </w:pPr>
    </w:p>
    <w:p w:rsidR="001036EB" w:rsidRPr="001755A9" w:rsidRDefault="001036EB" w:rsidP="001036EB">
      <w:pPr>
        <w:rPr>
          <w:rFonts w:ascii="Arial" w:hAnsi="Arial" w:cs="Arial"/>
          <w:bCs/>
          <w:sz w:val="20"/>
          <w:szCs w:val="20"/>
        </w:rPr>
      </w:pPr>
    </w:p>
    <w:p w:rsidR="001036EB" w:rsidRPr="001755A9" w:rsidRDefault="001036EB" w:rsidP="001036EB">
      <w:pPr>
        <w:rPr>
          <w:rFonts w:ascii="Arial" w:hAnsi="Arial" w:cs="Arial"/>
          <w:bCs/>
          <w:sz w:val="20"/>
          <w:szCs w:val="20"/>
        </w:rPr>
      </w:pPr>
      <w:proofErr w:type="gramStart"/>
      <w:r w:rsidRPr="001755A9">
        <w:rPr>
          <w:rFonts w:ascii="Arial" w:hAnsi="Arial" w:cs="Arial"/>
          <w:b/>
          <w:bCs/>
          <w:sz w:val="20"/>
          <w:szCs w:val="20"/>
        </w:rPr>
        <w:t xml:space="preserve">Experience with Tools: </w:t>
      </w:r>
      <w:r w:rsidRPr="001755A9">
        <w:rPr>
          <w:rFonts w:ascii="Arial" w:hAnsi="Arial" w:cs="Arial"/>
          <w:bCs/>
          <w:sz w:val="20"/>
          <w:szCs w:val="20"/>
        </w:rPr>
        <w:t xml:space="preserve">Google Trends, Google analytics, SEO </w:t>
      </w:r>
      <w:proofErr w:type="spellStart"/>
      <w:r w:rsidRPr="001755A9">
        <w:rPr>
          <w:rFonts w:ascii="Arial" w:hAnsi="Arial" w:cs="Arial"/>
          <w:bCs/>
          <w:sz w:val="20"/>
          <w:szCs w:val="20"/>
        </w:rPr>
        <w:t>Moz</w:t>
      </w:r>
      <w:proofErr w:type="spellEnd"/>
      <w:r w:rsidRPr="001755A9">
        <w:rPr>
          <w:rFonts w:ascii="Arial" w:hAnsi="Arial" w:cs="Arial"/>
          <w:bCs/>
          <w:sz w:val="20"/>
          <w:szCs w:val="20"/>
        </w:rPr>
        <w:t>, Google Webmaster tool, Bing webmaster tool, Link analysis tools, competitor analysis tools and keyword research tools.</w:t>
      </w:r>
      <w:proofErr w:type="gramEnd"/>
      <w:r w:rsidRPr="001755A9">
        <w:rPr>
          <w:rFonts w:ascii="Arial" w:hAnsi="Arial" w:cs="Arial"/>
          <w:bCs/>
          <w:sz w:val="20"/>
          <w:szCs w:val="20"/>
        </w:rPr>
        <w:t xml:space="preserve"> </w:t>
      </w:r>
    </w:p>
    <w:p w:rsidR="001036EB" w:rsidRPr="001755A9" w:rsidRDefault="001036EB" w:rsidP="001036EB">
      <w:pPr>
        <w:rPr>
          <w:rFonts w:ascii="Arial" w:hAnsi="Arial" w:cs="Arial"/>
          <w:bCs/>
          <w:sz w:val="20"/>
          <w:szCs w:val="20"/>
        </w:rPr>
      </w:pPr>
    </w:p>
    <w:p w:rsidR="001036EB" w:rsidRPr="001755A9" w:rsidRDefault="001036EB" w:rsidP="001036EB">
      <w:pPr>
        <w:rPr>
          <w:rFonts w:ascii="Arial" w:hAnsi="Arial" w:cs="Arial"/>
          <w:b/>
          <w:sz w:val="20"/>
          <w:szCs w:val="20"/>
        </w:rPr>
      </w:pPr>
      <w:r w:rsidRPr="001755A9">
        <w:rPr>
          <w:rFonts w:ascii="Arial" w:hAnsi="Arial" w:cs="Arial"/>
          <w:b/>
          <w:sz w:val="20"/>
          <w:szCs w:val="20"/>
        </w:rPr>
        <w:t>Responsibilities and Achievements:</w:t>
      </w:r>
    </w:p>
    <w:p w:rsidR="001036EB" w:rsidRPr="001755A9" w:rsidRDefault="001036EB" w:rsidP="001036EB">
      <w:pPr>
        <w:numPr>
          <w:ilvl w:val="0"/>
          <w:numId w:val="5"/>
        </w:numPr>
        <w:rPr>
          <w:rFonts w:ascii="Arial" w:hAnsi="Arial" w:cs="Arial"/>
          <w:bCs/>
          <w:sz w:val="20"/>
          <w:szCs w:val="20"/>
        </w:rPr>
      </w:pPr>
      <w:r w:rsidRPr="001755A9">
        <w:rPr>
          <w:rFonts w:ascii="Arial" w:hAnsi="Arial" w:cs="Arial"/>
          <w:sz w:val="20"/>
          <w:szCs w:val="20"/>
        </w:rPr>
        <w:t>Conducting keyword research</w:t>
      </w:r>
    </w:p>
    <w:p w:rsidR="001036EB" w:rsidRPr="001755A9" w:rsidRDefault="001036EB" w:rsidP="001036EB">
      <w:pPr>
        <w:numPr>
          <w:ilvl w:val="0"/>
          <w:numId w:val="5"/>
        </w:numPr>
        <w:rPr>
          <w:rFonts w:ascii="Arial" w:hAnsi="Arial" w:cs="Arial"/>
          <w:bCs/>
          <w:sz w:val="20"/>
          <w:szCs w:val="20"/>
        </w:rPr>
      </w:pPr>
      <w:r w:rsidRPr="001755A9">
        <w:rPr>
          <w:rFonts w:ascii="Arial" w:hAnsi="Arial" w:cs="Arial"/>
          <w:bCs/>
          <w:sz w:val="20"/>
          <w:szCs w:val="20"/>
        </w:rPr>
        <w:t>Creating, managing and editing content in a web-based environment.</w:t>
      </w:r>
    </w:p>
    <w:p w:rsidR="001036EB" w:rsidRPr="001755A9" w:rsidRDefault="001036EB" w:rsidP="001036EB">
      <w:pPr>
        <w:numPr>
          <w:ilvl w:val="0"/>
          <w:numId w:val="5"/>
        </w:numPr>
        <w:rPr>
          <w:rFonts w:ascii="Arial" w:hAnsi="Arial" w:cs="Arial"/>
          <w:bCs/>
          <w:sz w:val="20"/>
          <w:szCs w:val="20"/>
        </w:rPr>
      </w:pPr>
      <w:r w:rsidRPr="001755A9">
        <w:rPr>
          <w:rFonts w:ascii="Arial" w:hAnsi="Arial" w:cs="Arial"/>
          <w:bCs/>
          <w:sz w:val="20"/>
          <w:szCs w:val="20"/>
        </w:rPr>
        <w:t>Uploading website content using content management systems</w:t>
      </w:r>
    </w:p>
    <w:p w:rsidR="001036EB" w:rsidRDefault="001036EB" w:rsidP="001036EB">
      <w:pPr>
        <w:numPr>
          <w:ilvl w:val="0"/>
          <w:numId w:val="5"/>
        </w:numPr>
        <w:rPr>
          <w:rFonts w:ascii="Arial" w:hAnsi="Arial" w:cs="Arial"/>
          <w:bCs/>
          <w:sz w:val="20"/>
          <w:szCs w:val="20"/>
        </w:rPr>
      </w:pPr>
      <w:r w:rsidRPr="001755A9">
        <w:rPr>
          <w:rFonts w:ascii="Arial" w:hAnsi="Arial" w:cs="Arial"/>
          <w:bCs/>
          <w:sz w:val="20"/>
          <w:szCs w:val="20"/>
        </w:rPr>
        <w:t>Monitoring social media channels for trends and opportunities.</w:t>
      </w:r>
    </w:p>
    <w:p w:rsidR="00B07894" w:rsidRDefault="00B07894" w:rsidP="001036EB">
      <w:pPr>
        <w:numPr>
          <w:ilvl w:val="0"/>
          <w:numId w:val="5"/>
        </w:numPr>
        <w:rPr>
          <w:rFonts w:ascii="Arial" w:hAnsi="Arial" w:cs="Arial"/>
          <w:bCs/>
          <w:sz w:val="20"/>
          <w:szCs w:val="20"/>
        </w:rPr>
      </w:pPr>
      <w:r w:rsidRPr="00B07894">
        <w:rPr>
          <w:rFonts w:ascii="Arial" w:hAnsi="Arial" w:cs="Arial"/>
          <w:bCs/>
          <w:sz w:val="20"/>
          <w:szCs w:val="20"/>
        </w:rPr>
        <w:t>Develop title tag, description meta tags, relevant photo alt tags</w:t>
      </w:r>
    </w:p>
    <w:p w:rsidR="001036EB" w:rsidRPr="001755A9" w:rsidRDefault="001036EB" w:rsidP="001036EB">
      <w:pPr>
        <w:numPr>
          <w:ilvl w:val="0"/>
          <w:numId w:val="5"/>
        </w:numPr>
        <w:rPr>
          <w:rFonts w:ascii="Arial" w:hAnsi="Arial" w:cs="Arial"/>
          <w:bCs/>
          <w:sz w:val="20"/>
          <w:szCs w:val="20"/>
        </w:rPr>
      </w:pPr>
      <w:r w:rsidRPr="001755A9">
        <w:rPr>
          <w:rFonts w:ascii="Arial" w:hAnsi="Arial" w:cs="Arial"/>
          <w:bCs/>
          <w:sz w:val="20"/>
          <w:szCs w:val="20"/>
        </w:rPr>
        <w:t>Improving site speed.</w:t>
      </w:r>
    </w:p>
    <w:p w:rsidR="001036EB" w:rsidRPr="001755A9" w:rsidRDefault="001036EB" w:rsidP="001036EB">
      <w:pPr>
        <w:numPr>
          <w:ilvl w:val="0"/>
          <w:numId w:val="5"/>
        </w:numPr>
        <w:rPr>
          <w:rFonts w:ascii="Arial" w:hAnsi="Arial" w:cs="Arial"/>
          <w:bCs/>
          <w:sz w:val="20"/>
          <w:szCs w:val="20"/>
        </w:rPr>
      </w:pPr>
      <w:r w:rsidRPr="001755A9">
        <w:rPr>
          <w:rFonts w:ascii="Arial" w:hAnsi="Arial" w:cs="Arial"/>
          <w:bCs/>
          <w:sz w:val="20"/>
          <w:szCs w:val="20"/>
        </w:rPr>
        <w:t>Doing on-page and off-page SEO</w:t>
      </w:r>
    </w:p>
    <w:p w:rsidR="001036EB" w:rsidRPr="001755A9" w:rsidRDefault="001036EB" w:rsidP="001036EB">
      <w:pPr>
        <w:numPr>
          <w:ilvl w:val="0"/>
          <w:numId w:val="5"/>
        </w:numPr>
        <w:rPr>
          <w:rFonts w:ascii="Arial" w:hAnsi="Arial" w:cs="Arial"/>
          <w:bCs/>
          <w:sz w:val="20"/>
          <w:szCs w:val="20"/>
        </w:rPr>
      </w:pPr>
      <w:r w:rsidRPr="001755A9">
        <w:rPr>
          <w:rFonts w:ascii="Arial" w:hAnsi="Arial" w:cs="Arial"/>
          <w:bCs/>
          <w:sz w:val="20"/>
          <w:szCs w:val="20"/>
        </w:rPr>
        <w:t xml:space="preserve">In depth knowledge of </w:t>
      </w:r>
      <w:proofErr w:type="spellStart"/>
      <w:r w:rsidRPr="001755A9">
        <w:rPr>
          <w:rFonts w:ascii="Arial" w:hAnsi="Arial" w:cs="Arial"/>
          <w:bCs/>
          <w:sz w:val="20"/>
          <w:szCs w:val="20"/>
        </w:rPr>
        <w:t>infographic</w:t>
      </w:r>
      <w:proofErr w:type="spellEnd"/>
      <w:r w:rsidRPr="001755A9">
        <w:rPr>
          <w:rFonts w:ascii="Arial" w:hAnsi="Arial" w:cs="Arial"/>
          <w:bCs/>
          <w:sz w:val="20"/>
          <w:szCs w:val="20"/>
        </w:rPr>
        <w:t xml:space="preserve"> submission, directory submission, video submission, </w:t>
      </w:r>
      <w:proofErr w:type="spellStart"/>
      <w:r w:rsidRPr="001755A9">
        <w:rPr>
          <w:rFonts w:ascii="Arial" w:hAnsi="Arial" w:cs="Arial"/>
          <w:bCs/>
          <w:sz w:val="20"/>
          <w:szCs w:val="20"/>
        </w:rPr>
        <w:t>youtube</w:t>
      </w:r>
      <w:proofErr w:type="spellEnd"/>
      <w:r w:rsidRPr="001755A9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1755A9">
        <w:rPr>
          <w:rFonts w:ascii="Arial" w:hAnsi="Arial" w:cs="Arial"/>
          <w:bCs/>
          <w:sz w:val="20"/>
          <w:szCs w:val="20"/>
        </w:rPr>
        <w:t>seo</w:t>
      </w:r>
      <w:proofErr w:type="spellEnd"/>
      <w:r w:rsidRPr="001755A9">
        <w:rPr>
          <w:rFonts w:ascii="Arial" w:hAnsi="Arial" w:cs="Arial"/>
          <w:bCs/>
          <w:sz w:val="20"/>
          <w:szCs w:val="20"/>
        </w:rPr>
        <w:t xml:space="preserve">, blog submission (http://netgear-routersupport.tumblr.com/), managing page on </w:t>
      </w:r>
      <w:proofErr w:type="spellStart"/>
      <w:r w:rsidRPr="001755A9">
        <w:rPr>
          <w:rFonts w:ascii="Arial" w:hAnsi="Arial" w:cs="Arial"/>
          <w:bCs/>
          <w:sz w:val="20"/>
          <w:szCs w:val="20"/>
        </w:rPr>
        <w:t>facebook</w:t>
      </w:r>
      <w:proofErr w:type="spellEnd"/>
      <w:r w:rsidRPr="001755A9">
        <w:rPr>
          <w:rFonts w:ascii="Arial" w:hAnsi="Arial" w:cs="Arial"/>
          <w:bCs/>
          <w:sz w:val="20"/>
          <w:szCs w:val="20"/>
        </w:rPr>
        <w:t>, company page on linked</w:t>
      </w:r>
      <w:r w:rsidR="001755A9" w:rsidRPr="001755A9">
        <w:rPr>
          <w:rFonts w:ascii="Arial" w:hAnsi="Arial" w:cs="Arial"/>
          <w:bCs/>
          <w:sz w:val="20"/>
          <w:szCs w:val="20"/>
        </w:rPr>
        <w:t>, web</w:t>
      </w:r>
      <w:r w:rsidRPr="001755A9">
        <w:rPr>
          <w:rFonts w:ascii="Arial" w:hAnsi="Arial" w:cs="Arial"/>
          <w:bCs/>
          <w:sz w:val="20"/>
          <w:szCs w:val="20"/>
        </w:rPr>
        <w:t xml:space="preserve"> traffic analysis   etc. </w:t>
      </w:r>
    </w:p>
    <w:p w:rsidR="001755A9" w:rsidRPr="001755A9" w:rsidRDefault="001755A9">
      <w:pPr>
        <w:rPr>
          <w:rFonts w:ascii="Arial" w:hAnsi="Arial" w:cs="Arial"/>
          <w:b/>
          <w:sz w:val="20"/>
          <w:szCs w:val="20"/>
        </w:rPr>
      </w:pPr>
      <w:r w:rsidRPr="001755A9">
        <w:rPr>
          <w:rFonts w:ascii="Arial" w:hAnsi="Arial" w:cs="Arial"/>
          <w:b/>
          <w:sz w:val="20"/>
          <w:szCs w:val="20"/>
        </w:rPr>
        <w:br w:type="page"/>
      </w:r>
    </w:p>
    <w:p w:rsidR="001036EB" w:rsidRPr="001755A9" w:rsidRDefault="001036EB" w:rsidP="001036EB">
      <w:pPr>
        <w:rPr>
          <w:rFonts w:ascii="Arial" w:hAnsi="Arial" w:cs="Arial"/>
          <w:sz w:val="20"/>
          <w:szCs w:val="20"/>
        </w:rPr>
      </w:pPr>
      <w:r w:rsidRPr="001755A9">
        <w:rPr>
          <w:rFonts w:ascii="Arial" w:hAnsi="Arial" w:cs="Arial"/>
          <w:b/>
          <w:sz w:val="20"/>
          <w:szCs w:val="20"/>
        </w:rPr>
        <w:lastRenderedPageBreak/>
        <w:t>WORK EXPERIENCE</w:t>
      </w:r>
    </w:p>
    <w:p w:rsidR="001036EB" w:rsidRPr="001755A9" w:rsidRDefault="001036EB" w:rsidP="001036EB">
      <w:pPr>
        <w:rPr>
          <w:rFonts w:ascii="Arial" w:hAnsi="Arial" w:cs="Arial"/>
          <w:sz w:val="20"/>
          <w:szCs w:val="20"/>
        </w:rPr>
      </w:pPr>
      <w:r w:rsidRPr="001755A9">
        <w:rPr>
          <w:rFonts w:ascii="Arial" w:hAnsi="Arial" w:cs="Arial"/>
          <w:sz w:val="20"/>
          <w:szCs w:val="20"/>
        </w:rPr>
        <w:t>April 2016- Current</w:t>
      </w:r>
    </w:p>
    <w:p w:rsidR="001036EB" w:rsidRPr="001755A9" w:rsidRDefault="001036EB" w:rsidP="001036EB">
      <w:pPr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1755A9">
        <w:rPr>
          <w:rFonts w:ascii="Arial" w:hAnsi="Arial" w:cs="Arial"/>
          <w:sz w:val="20"/>
          <w:szCs w:val="20"/>
        </w:rPr>
        <w:t xml:space="preserve">Working with Perceptive Consulting Solutions a UK based </w:t>
      </w:r>
      <w:r w:rsidR="00392AE7" w:rsidRPr="001755A9">
        <w:rPr>
          <w:rFonts w:ascii="Arial" w:hAnsi="Arial" w:cs="Arial"/>
          <w:sz w:val="20"/>
          <w:szCs w:val="20"/>
        </w:rPr>
        <w:t>Software Company</w:t>
      </w:r>
      <w:r w:rsidRPr="001755A9">
        <w:rPr>
          <w:rFonts w:ascii="Arial" w:hAnsi="Arial" w:cs="Arial"/>
          <w:sz w:val="20"/>
          <w:szCs w:val="20"/>
        </w:rPr>
        <w:t xml:space="preserve"> as </w:t>
      </w:r>
      <w:proofErr w:type="spellStart"/>
      <w:r w:rsidRPr="001755A9">
        <w:rPr>
          <w:rFonts w:ascii="Arial" w:hAnsi="Arial" w:cs="Arial"/>
          <w:sz w:val="20"/>
          <w:szCs w:val="20"/>
        </w:rPr>
        <w:t>Seo</w:t>
      </w:r>
      <w:proofErr w:type="spellEnd"/>
      <w:r w:rsidRPr="001755A9">
        <w:rPr>
          <w:rFonts w:ascii="Arial" w:hAnsi="Arial" w:cs="Arial"/>
          <w:sz w:val="20"/>
          <w:szCs w:val="20"/>
        </w:rPr>
        <w:t xml:space="preserve"> Exec</w:t>
      </w:r>
      <w:r w:rsidR="00242D1B">
        <w:rPr>
          <w:rFonts w:ascii="Arial" w:hAnsi="Arial" w:cs="Arial"/>
          <w:sz w:val="20"/>
          <w:szCs w:val="20"/>
        </w:rPr>
        <w:t>u</w:t>
      </w:r>
      <w:r w:rsidRPr="001755A9">
        <w:rPr>
          <w:rFonts w:ascii="Arial" w:hAnsi="Arial" w:cs="Arial"/>
          <w:sz w:val="20"/>
          <w:szCs w:val="20"/>
        </w:rPr>
        <w:t xml:space="preserve">tive and handling the following prospects. </w:t>
      </w:r>
    </w:p>
    <w:p w:rsidR="001036EB" w:rsidRPr="001755A9" w:rsidRDefault="001036EB" w:rsidP="001036EB">
      <w:pPr>
        <w:rPr>
          <w:rFonts w:ascii="Arial" w:hAnsi="Arial" w:cs="Arial"/>
          <w:sz w:val="20"/>
          <w:szCs w:val="20"/>
        </w:rPr>
      </w:pPr>
      <w:r w:rsidRPr="001755A9">
        <w:rPr>
          <w:rFonts w:ascii="Arial" w:hAnsi="Arial" w:cs="Arial"/>
          <w:sz w:val="20"/>
          <w:szCs w:val="20"/>
        </w:rPr>
        <w:t>SEO &amp; SMO:</w:t>
      </w:r>
    </w:p>
    <w:p w:rsidR="001036EB" w:rsidRPr="001755A9" w:rsidRDefault="001036EB" w:rsidP="001036EB">
      <w:pPr>
        <w:numPr>
          <w:ilvl w:val="2"/>
          <w:numId w:val="2"/>
        </w:numPr>
        <w:rPr>
          <w:rFonts w:ascii="Arial" w:hAnsi="Arial" w:cs="Arial"/>
          <w:sz w:val="20"/>
          <w:szCs w:val="20"/>
        </w:rPr>
      </w:pPr>
      <w:r w:rsidRPr="001755A9">
        <w:rPr>
          <w:rFonts w:ascii="Arial" w:hAnsi="Arial" w:cs="Arial"/>
          <w:sz w:val="20"/>
          <w:szCs w:val="20"/>
        </w:rPr>
        <w:t xml:space="preserve">Performing </w:t>
      </w:r>
      <w:proofErr w:type="gramStart"/>
      <w:r w:rsidRPr="001755A9">
        <w:rPr>
          <w:rFonts w:ascii="Arial" w:hAnsi="Arial" w:cs="Arial"/>
          <w:sz w:val="20"/>
          <w:szCs w:val="20"/>
        </w:rPr>
        <w:t>On</w:t>
      </w:r>
      <w:proofErr w:type="gramEnd"/>
      <w:r w:rsidRPr="001755A9">
        <w:rPr>
          <w:rFonts w:ascii="Arial" w:hAnsi="Arial" w:cs="Arial"/>
          <w:sz w:val="20"/>
          <w:szCs w:val="20"/>
        </w:rPr>
        <w:t xml:space="preserve"> Page &amp; Off page </w:t>
      </w:r>
      <w:proofErr w:type="spellStart"/>
      <w:r w:rsidRPr="001755A9">
        <w:rPr>
          <w:rFonts w:ascii="Arial" w:hAnsi="Arial" w:cs="Arial"/>
          <w:sz w:val="20"/>
          <w:szCs w:val="20"/>
        </w:rPr>
        <w:t>Seo</w:t>
      </w:r>
      <w:proofErr w:type="spellEnd"/>
      <w:r w:rsidRPr="001755A9">
        <w:rPr>
          <w:rFonts w:ascii="Arial" w:hAnsi="Arial" w:cs="Arial"/>
          <w:sz w:val="20"/>
          <w:szCs w:val="20"/>
        </w:rPr>
        <w:t xml:space="preserve"> in coordination with elements to improve website positions with targeted keywords.</w:t>
      </w:r>
    </w:p>
    <w:p w:rsidR="001036EB" w:rsidRPr="001755A9" w:rsidRDefault="001036EB" w:rsidP="001036EB">
      <w:pPr>
        <w:numPr>
          <w:ilvl w:val="2"/>
          <w:numId w:val="2"/>
        </w:numPr>
        <w:rPr>
          <w:rFonts w:ascii="Arial" w:hAnsi="Arial" w:cs="Arial"/>
          <w:sz w:val="20"/>
          <w:szCs w:val="20"/>
        </w:rPr>
      </w:pPr>
      <w:r w:rsidRPr="001755A9">
        <w:rPr>
          <w:rFonts w:ascii="Arial" w:hAnsi="Arial" w:cs="Arial"/>
          <w:sz w:val="20"/>
          <w:szCs w:val="20"/>
        </w:rPr>
        <w:t>Creating and implementing Search Engine Optimization (SEO) strategies for multiple clients.</w:t>
      </w:r>
    </w:p>
    <w:p w:rsidR="007C6510" w:rsidRDefault="007C6510" w:rsidP="001036EB">
      <w:pPr>
        <w:numPr>
          <w:ilvl w:val="2"/>
          <w:numId w:val="2"/>
        </w:numPr>
        <w:rPr>
          <w:rFonts w:ascii="Arial" w:hAnsi="Arial" w:cs="Arial"/>
          <w:sz w:val="20"/>
          <w:szCs w:val="20"/>
        </w:rPr>
      </w:pPr>
      <w:r w:rsidRPr="007C6510">
        <w:rPr>
          <w:rFonts w:ascii="Arial" w:hAnsi="Arial" w:cs="Arial"/>
          <w:sz w:val="20"/>
          <w:szCs w:val="20"/>
        </w:rPr>
        <w:t xml:space="preserve">Develop title tag, description </w:t>
      </w:r>
      <w:proofErr w:type="gramStart"/>
      <w:r w:rsidRPr="007C6510">
        <w:rPr>
          <w:rFonts w:ascii="Arial" w:hAnsi="Arial" w:cs="Arial"/>
          <w:sz w:val="20"/>
          <w:szCs w:val="20"/>
        </w:rPr>
        <w:t>meta</w:t>
      </w:r>
      <w:proofErr w:type="gramEnd"/>
      <w:r w:rsidRPr="007C6510">
        <w:rPr>
          <w:rFonts w:ascii="Arial" w:hAnsi="Arial" w:cs="Arial"/>
          <w:sz w:val="20"/>
          <w:szCs w:val="20"/>
        </w:rPr>
        <w:t xml:space="preserve"> tags, relevant photo alt tags</w:t>
      </w:r>
      <w:r>
        <w:rPr>
          <w:rFonts w:ascii="Arial" w:hAnsi="Arial" w:cs="Arial"/>
          <w:sz w:val="20"/>
          <w:szCs w:val="20"/>
        </w:rPr>
        <w:t>.</w:t>
      </w:r>
    </w:p>
    <w:p w:rsidR="007C6510" w:rsidRDefault="007C6510" w:rsidP="001036EB">
      <w:pPr>
        <w:numPr>
          <w:ilvl w:val="2"/>
          <w:numId w:val="2"/>
        </w:numPr>
        <w:rPr>
          <w:rFonts w:ascii="Arial" w:hAnsi="Arial" w:cs="Arial"/>
          <w:sz w:val="20"/>
          <w:szCs w:val="20"/>
        </w:rPr>
      </w:pPr>
      <w:r w:rsidRPr="007C6510">
        <w:rPr>
          <w:rFonts w:ascii="Arial" w:hAnsi="Arial" w:cs="Arial"/>
          <w:sz w:val="20"/>
          <w:szCs w:val="20"/>
        </w:rPr>
        <w:t>On-Page optimization by managing content and keyword</w:t>
      </w:r>
      <w:r>
        <w:rPr>
          <w:rFonts w:ascii="Arial" w:hAnsi="Arial" w:cs="Arial"/>
          <w:sz w:val="20"/>
          <w:szCs w:val="20"/>
        </w:rPr>
        <w:t>.</w:t>
      </w:r>
    </w:p>
    <w:p w:rsidR="001036EB" w:rsidRPr="001755A9" w:rsidRDefault="001036EB" w:rsidP="001036EB">
      <w:pPr>
        <w:numPr>
          <w:ilvl w:val="2"/>
          <w:numId w:val="2"/>
        </w:numPr>
        <w:rPr>
          <w:rFonts w:ascii="Arial" w:hAnsi="Arial" w:cs="Arial"/>
          <w:sz w:val="20"/>
          <w:szCs w:val="20"/>
        </w:rPr>
      </w:pPr>
      <w:r w:rsidRPr="001755A9">
        <w:rPr>
          <w:rFonts w:ascii="Arial" w:hAnsi="Arial" w:cs="Arial"/>
          <w:sz w:val="20"/>
          <w:szCs w:val="20"/>
        </w:rPr>
        <w:t xml:space="preserve">Optimizing website to increase traffic.  </w:t>
      </w:r>
    </w:p>
    <w:p w:rsidR="001036EB" w:rsidRPr="001755A9" w:rsidRDefault="001036EB" w:rsidP="001036EB">
      <w:pPr>
        <w:numPr>
          <w:ilvl w:val="2"/>
          <w:numId w:val="2"/>
        </w:numPr>
        <w:rPr>
          <w:rFonts w:ascii="Arial" w:hAnsi="Arial" w:cs="Arial"/>
          <w:sz w:val="20"/>
          <w:szCs w:val="20"/>
        </w:rPr>
      </w:pPr>
      <w:r w:rsidRPr="001755A9">
        <w:rPr>
          <w:rFonts w:ascii="Arial" w:hAnsi="Arial" w:cs="Arial"/>
          <w:sz w:val="20"/>
          <w:szCs w:val="20"/>
        </w:rPr>
        <w:t xml:space="preserve">Liaise with the designers and developers to improve everything related to the website, user experience, and internet presence of the businesses. </w:t>
      </w:r>
    </w:p>
    <w:p w:rsidR="001036EB" w:rsidRPr="001755A9" w:rsidRDefault="001036EB" w:rsidP="001036EB">
      <w:pPr>
        <w:numPr>
          <w:ilvl w:val="2"/>
          <w:numId w:val="2"/>
        </w:numPr>
        <w:rPr>
          <w:rFonts w:ascii="Arial" w:hAnsi="Arial" w:cs="Arial"/>
          <w:sz w:val="20"/>
          <w:szCs w:val="20"/>
        </w:rPr>
      </w:pPr>
      <w:r w:rsidRPr="001755A9">
        <w:rPr>
          <w:rFonts w:ascii="Arial" w:hAnsi="Arial" w:cs="Arial"/>
          <w:sz w:val="20"/>
          <w:szCs w:val="20"/>
        </w:rPr>
        <w:t>Content marketing activities for effective link building, keyword targeting and improving overall relevance of the website.</w:t>
      </w:r>
    </w:p>
    <w:p w:rsidR="001036EB" w:rsidRPr="001755A9" w:rsidRDefault="001036EB" w:rsidP="001036EB">
      <w:pPr>
        <w:numPr>
          <w:ilvl w:val="2"/>
          <w:numId w:val="2"/>
        </w:numPr>
        <w:rPr>
          <w:rFonts w:ascii="Arial" w:hAnsi="Arial" w:cs="Arial"/>
          <w:sz w:val="20"/>
          <w:szCs w:val="20"/>
        </w:rPr>
      </w:pPr>
      <w:r w:rsidRPr="001755A9">
        <w:rPr>
          <w:rFonts w:ascii="Arial" w:hAnsi="Arial" w:cs="Arial"/>
          <w:sz w:val="20"/>
          <w:szCs w:val="20"/>
        </w:rPr>
        <w:t>Optimizing Social Media efforts for the businesses engage and increase fans and following.</w:t>
      </w:r>
    </w:p>
    <w:p w:rsidR="001036EB" w:rsidRPr="001755A9" w:rsidRDefault="001036EB" w:rsidP="001036EB">
      <w:pPr>
        <w:numPr>
          <w:ilvl w:val="2"/>
          <w:numId w:val="2"/>
        </w:numPr>
        <w:rPr>
          <w:rFonts w:ascii="Arial" w:hAnsi="Arial" w:cs="Arial"/>
          <w:sz w:val="20"/>
          <w:szCs w:val="20"/>
        </w:rPr>
      </w:pPr>
      <w:r w:rsidRPr="001755A9">
        <w:rPr>
          <w:rFonts w:ascii="Arial" w:hAnsi="Arial" w:cs="Arial"/>
          <w:sz w:val="20"/>
          <w:szCs w:val="20"/>
        </w:rPr>
        <w:t xml:space="preserve">Prepare and present monthly reporting to clients. </w:t>
      </w:r>
    </w:p>
    <w:p w:rsidR="001036EB" w:rsidRPr="001755A9" w:rsidRDefault="001036EB" w:rsidP="001036EB">
      <w:pPr>
        <w:rPr>
          <w:rFonts w:ascii="Arial" w:hAnsi="Arial" w:cs="Arial"/>
          <w:sz w:val="20"/>
          <w:szCs w:val="20"/>
        </w:rPr>
      </w:pPr>
      <w:r w:rsidRPr="001755A9">
        <w:rPr>
          <w:rFonts w:ascii="Arial" w:hAnsi="Arial" w:cs="Arial"/>
          <w:sz w:val="20"/>
          <w:szCs w:val="20"/>
        </w:rPr>
        <w:t xml:space="preserve">SEM: </w:t>
      </w:r>
    </w:p>
    <w:p w:rsidR="001036EB" w:rsidRPr="001755A9" w:rsidRDefault="001036EB" w:rsidP="001036EB">
      <w:pPr>
        <w:numPr>
          <w:ilvl w:val="2"/>
          <w:numId w:val="2"/>
        </w:numPr>
        <w:rPr>
          <w:rFonts w:ascii="Arial" w:hAnsi="Arial" w:cs="Arial"/>
          <w:sz w:val="20"/>
          <w:szCs w:val="20"/>
        </w:rPr>
      </w:pPr>
      <w:r w:rsidRPr="001755A9">
        <w:rPr>
          <w:rFonts w:ascii="Arial" w:hAnsi="Arial" w:cs="Arial"/>
          <w:sz w:val="20"/>
          <w:szCs w:val="20"/>
        </w:rPr>
        <w:t xml:space="preserve">Managing Pay Per Click (PPC) campaigns in Google </w:t>
      </w:r>
      <w:proofErr w:type="spellStart"/>
      <w:r w:rsidRPr="001755A9">
        <w:rPr>
          <w:rFonts w:ascii="Arial" w:hAnsi="Arial" w:cs="Arial"/>
          <w:sz w:val="20"/>
          <w:szCs w:val="20"/>
        </w:rPr>
        <w:t>Adwords</w:t>
      </w:r>
      <w:proofErr w:type="spellEnd"/>
    </w:p>
    <w:p w:rsidR="001036EB" w:rsidRPr="001755A9" w:rsidRDefault="001036EB" w:rsidP="001036EB">
      <w:pPr>
        <w:numPr>
          <w:ilvl w:val="2"/>
          <w:numId w:val="2"/>
        </w:numPr>
        <w:rPr>
          <w:rFonts w:ascii="Arial" w:hAnsi="Arial" w:cs="Arial"/>
          <w:sz w:val="20"/>
          <w:szCs w:val="20"/>
        </w:rPr>
      </w:pPr>
      <w:r w:rsidRPr="001755A9">
        <w:rPr>
          <w:rFonts w:ascii="Arial" w:hAnsi="Arial" w:cs="Arial"/>
          <w:sz w:val="20"/>
          <w:szCs w:val="20"/>
        </w:rPr>
        <w:t>Keyword research, ad grouping, writing ad to maximize conversions, clicks and CTR.</w:t>
      </w:r>
    </w:p>
    <w:p w:rsidR="001036EB" w:rsidRPr="001755A9" w:rsidRDefault="001036EB" w:rsidP="001036EB">
      <w:pPr>
        <w:numPr>
          <w:ilvl w:val="2"/>
          <w:numId w:val="2"/>
        </w:numPr>
        <w:rPr>
          <w:rFonts w:ascii="Arial" w:hAnsi="Arial" w:cs="Arial"/>
          <w:sz w:val="20"/>
          <w:szCs w:val="20"/>
        </w:rPr>
      </w:pPr>
      <w:r w:rsidRPr="001755A9">
        <w:rPr>
          <w:rFonts w:ascii="Arial" w:hAnsi="Arial" w:cs="Arial"/>
          <w:sz w:val="20"/>
          <w:szCs w:val="20"/>
        </w:rPr>
        <w:t>Improving Quality Score of the keywords.</w:t>
      </w:r>
    </w:p>
    <w:p w:rsidR="001036EB" w:rsidRPr="001755A9" w:rsidRDefault="001036EB" w:rsidP="001036EB">
      <w:pPr>
        <w:numPr>
          <w:ilvl w:val="2"/>
          <w:numId w:val="2"/>
        </w:numPr>
        <w:rPr>
          <w:rFonts w:ascii="Arial" w:hAnsi="Arial" w:cs="Arial"/>
          <w:sz w:val="20"/>
          <w:szCs w:val="20"/>
        </w:rPr>
      </w:pPr>
      <w:r w:rsidRPr="001755A9">
        <w:rPr>
          <w:rFonts w:ascii="Arial" w:hAnsi="Arial" w:cs="Arial"/>
          <w:sz w:val="20"/>
          <w:szCs w:val="20"/>
        </w:rPr>
        <w:t>Making recommendations on landing pages.</w:t>
      </w:r>
    </w:p>
    <w:p w:rsidR="001036EB" w:rsidRPr="001755A9" w:rsidRDefault="001036EB" w:rsidP="001036EB">
      <w:pPr>
        <w:numPr>
          <w:ilvl w:val="2"/>
          <w:numId w:val="2"/>
        </w:numPr>
        <w:rPr>
          <w:rFonts w:ascii="Arial" w:hAnsi="Arial" w:cs="Arial"/>
          <w:sz w:val="20"/>
          <w:szCs w:val="20"/>
        </w:rPr>
      </w:pPr>
      <w:r w:rsidRPr="001755A9">
        <w:rPr>
          <w:rFonts w:ascii="Arial" w:hAnsi="Arial" w:cs="Arial"/>
          <w:sz w:val="20"/>
          <w:szCs w:val="20"/>
        </w:rPr>
        <w:t xml:space="preserve">Daily monitoring of traffic and profit performance of Pay-Per-Click (PPC) </w:t>
      </w:r>
    </w:p>
    <w:p w:rsidR="001036EB" w:rsidRPr="001755A9" w:rsidRDefault="001036EB" w:rsidP="001036EB">
      <w:pPr>
        <w:rPr>
          <w:rFonts w:ascii="Arial" w:hAnsi="Arial" w:cs="Arial"/>
          <w:sz w:val="20"/>
          <w:szCs w:val="20"/>
        </w:rPr>
      </w:pPr>
      <w:r w:rsidRPr="001755A9">
        <w:rPr>
          <w:rFonts w:ascii="Arial" w:hAnsi="Arial" w:cs="Arial"/>
          <w:sz w:val="20"/>
          <w:szCs w:val="20"/>
        </w:rPr>
        <w:t>Client Service:</w:t>
      </w:r>
    </w:p>
    <w:p w:rsidR="001036EB" w:rsidRPr="001755A9" w:rsidRDefault="001036EB" w:rsidP="001036EB">
      <w:pPr>
        <w:numPr>
          <w:ilvl w:val="2"/>
          <w:numId w:val="2"/>
        </w:numPr>
        <w:rPr>
          <w:rFonts w:ascii="Arial" w:hAnsi="Arial" w:cs="Arial"/>
          <w:sz w:val="20"/>
          <w:szCs w:val="20"/>
        </w:rPr>
      </w:pPr>
      <w:r w:rsidRPr="001755A9">
        <w:rPr>
          <w:rFonts w:ascii="Arial" w:hAnsi="Arial" w:cs="Arial"/>
          <w:sz w:val="20"/>
          <w:szCs w:val="20"/>
        </w:rPr>
        <w:t>Collecting feedback from clients and sharing the insights for development</w:t>
      </w:r>
    </w:p>
    <w:p w:rsidR="001036EB" w:rsidRPr="001755A9" w:rsidRDefault="001036EB" w:rsidP="001036EB">
      <w:pPr>
        <w:numPr>
          <w:ilvl w:val="2"/>
          <w:numId w:val="2"/>
        </w:numPr>
        <w:rPr>
          <w:rFonts w:ascii="Arial" w:hAnsi="Arial" w:cs="Arial"/>
          <w:sz w:val="20"/>
          <w:szCs w:val="20"/>
        </w:rPr>
      </w:pPr>
      <w:r w:rsidRPr="001755A9">
        <w:rPr>
          <w:rFonts w:ascii="Arial" w:hAnsi="Arial" w:cs="Arial"/>
          <w:sz w:val="20"/>
          <w:szCs w:val="20"/>
        </w:rPr>
        <w:t>Handling Queries of Clients and fixing issues through proper co-ordination</w:t>
      </w:r>
    </w:p>
    <w:p w:rsidR="001036EB" w:rsidRPr="001755A9" w:rsidRDefault="001036EB" w:rsidP="001036EB">
      <w:pPr>
        <w:numPr>
          <w:ilvl w:val="2"/>
          <w:numId w:val="2"/>
        </w:numPr>
        <w:rPr>
          <w:rFonts w:ascii="Arial" w:hAnsi="Arial" w:cs="Arial"/>
          <w:sz w:val="20"/>
          <w:szCs w:val="20"/>
        </w:rPr>
      </w:pPr>
      <w:r w:rsidRPr="001755A9">
        <w:rPr>
          <w:rFonts w:ascii="Arial" w:hAnsi="Arial" w:cs="Arial"/>
          <w:sz w:val="20"/>
          <w:szCs w:val="20"/>
        </w:rPr>
        <w:t>Coordinating with clients via Skype, email or phone calls.</w:t>
      </w:r>
    </w:p>
    <w:p w:rsidR="001036EB" w:rsidRPr="001755A9" w:rsidRDefault="001036EB" w:rsidP="001036EB">
      <w:pPr>
        <w:numPr>
          <w:ilvl w:val="2"/>
          <w:numId w:val="2"/>
        </w:numPr>
        <w:rPr>
          <w:rFonts w:ascii="Arial" w:hAnsi="Arial" w:cs="Arial"/>
          <w:sz w:val="20"/>
          <w:szCs w:val="20"/>
        </w:rPr>
      </w:pPr>
      <w:r w:rsidRPr="001755A9">
        <w:rPr>
          <w:rFonts w:ascii="Arial" w:hAnsi="Arial" w:cs="Arial"/>
          <w:sz w:val="20"/>
          <w:szCs w:val="20"/>
        </w:rPr>
        <w:t>Building and managing strong relationships with clients with regards to online digital projects</w:t>
      </w:r>
    </w:p>
    <w:p w:rsidR="001755A9" w:rsidRDefault="001755A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:rsidR="001036EB" w:rsidRPr="001755A9" w:rsidRDefault="001036EB" w:rsidP="001036EB">
      <w:pPr>
        <w:rPr>
          <w:rFonts w:ascii="Arial" w:hAnsi="Arial" w:cs="Arial"/>
          <w:sz w:val="20"/>
          <w:szCs w:val="20"/>
        </w:rPr>
      </w:pPr>
      <w:r w:rsidRPr="001755A9">
        <w:rPr>
          <w:rFonts w:ascii="Arial" w:hAnsi="Arial" w:cs="Arial"/>
          <w:sz w:val="20"/>
          <w:szCs w:val="20"/>
        </w:rPr>
        <w:lastRenderedPageBreak/>
        <w:t>September 2008--January 2016</w:t>
      </w:r>
    </w:p>
    <w:p w:rsidR="001036EB" w:rsidRPr="001755A9" w:rsidRDefault="001036EB" w:rsidP="001036EB">
      <w:pPr>
        <w:rPr>
          <w:rFonts w:ascii="Arial" w:hAnsi="Arial" w:cs="Arial"/>
          <w:sz w:val="20"/>
          <w:szCs w:val="20"/>
        </w:rPr>
      </w:pPr>
    </w:p>
    <w:p w:rsidR="001036EB" w:rsidRPr="001755A9" w:rsidRDefault="001036EB" w:rsidP="001036EB">
      <w:pPr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1755A9">
        <w:rPr>
          <w:rFonts w:ascii="Arial" w:hAnsi="Arial" w:cs="Arial"/>
          <w:sz w:val="20"/>
          <w:szCs w:val="20"/>
        </w:rPr>
        <w:t xml:space="preserve">Worked with Market Xcel data Matrix Pvt. Ltd. </w:t>
      </w:r>
      <w:r w:rsidRPr="001755A9">
        <w:rPr>
          <w:rFonts w:ascii="Arial" w:hAnsi="Arial" w:cs="Arial"/>
          <w:b/>
          <w:sz w:val="20"/>
          <w:szCs w:val="20"/>
        </w:rPr>
        <w:t>a leading</w:t>
      </w:r>
      <w:r w:rsidRPr="001755A9">
        <w:rPr>
          <w:rFonts w:ascii="Arial" w:hAnsi="Arial" w:cs="Arial"/>
          <w:sz w:val="20"/>
          <w:szCs w:val="20"/>
        </w:rPr>
        <w:t xml:space="preserve"> </w:t>
      </w:r>
      <w:r w:rsidRPr="001755A9">
        <w:rPr>
          <w:rFonts w:ascii="Arial" w:hAnsi="Arial" w:cs="Arial"/>
          <w:b/>
          <w:sz w:val="20"/>
          <w:szCs w:val="20"/>
        </w:rPr>
        <w:t xml:space="preserve">Market Research firm </w:t>
      </w:r>
      <w:r w:rsidRPr="001755A9">
        <w:rPr>
          <w:rFonts w:ascii="Arial" w:hAnsi="Arial" w:cs="Arial"/>
          <w:sz w:val="20"/>
          <w:szCs w:val="20"/>
        </w:rPr>
        <w:t xml:space="preserve">as a </w:t>
      </w:r>
      <w:r w:rsidRPr="001755A9">
        <w:rPr>
          <w:rFonts w:ascii="Arial" w:hAnsi="Arial" w:cs="Arial"/>
          <w:b/>
          <w:sz w:val="20"/>
          <w:szCs w:val="20"/>
        </w:rPr>
        <w:t>Client Servicing Senior Executive</w:t>
      </w:r>
      <w:r w:rsidRPr="001755A9">
        <w:rPr>
          <w:rFonts w:ascii="Arial" w:hAnsi="Arial" w:cs="Arial"/>
          <w:sz w:val="20"/>
          <w:szCs w:val="20"/>
        </w:rPr>
        <w:t>(International Team) and handling the following aspects:-</w:t>
      </w:r>
    </w:p>
    <w:p w:rsidR="001036EB" w:rsidRPr="001755A9" w:rsidRDefault="001036EB" w:rsidP="001036EB">
      <w:pPr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1755A9">
        <w:rPr>
          <w:rFonts w:ascii="Arial" w:hAnsi="Arial" w:cs="Arial"/>
          <w:sz w:val="20"/>
          <w:szCs w:val="20"/>
        </w:rPr>
        <w:t>Preparing Quotation for varied industry RFQ’s (considering both, own and client’s budget constraints) and serviced client from A to Z of a project, with regular client coordination and interaction.</w:t>
      </w:r>
    </w:p>
    <w:p w:rsidR="001036EB" w:rsidRPr="001755A9" w:rsidRDefault="001036EB" w:rsidP="001036EB">
      <w:pPr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1755A9">
        <w:rPr>
          <w:rFonts w:ascii="Arial" w:hAnsi="Arial" w:cs="Arial"/>
          <w:sz w:val="20"/>
          <w:szCs w:val="20"/>
        </w:rPr>
        <w:t>Giving accurate information to client within a reasonable timeframe.</w:t>
      </w:r>
    </w:p>
    <w:p w:rsidR="001036EB" w:rsidRPr="001755A9" w:rsidRDefault="001036EB" w:rsidP="001036EB">
      <w:pPr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1755A9">
        <w:rPr>
          <w:rFonts w:ascii="Arial" w:hAnsi="Arial" w:cs="Arial"/>
          <w:sz w:val="20"/>
          <w:szCs w:val="20"/>
        </w:rPr>
        <w:t xml:space="preserve">Ensuring that Survey forms and documents are completed fully and in detail. </w:t>
      </w:r>
    </w:p>
    <w:p w:rsidR="001036EB" w:rsidRPr="001755A9" w:rsidRDefault="001036EB" w:rsidP="001036EB">
      <w:pPr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1755A9">
        <w:rPr>
          <w:rFonts w:ascii="Arial" w:hAnsi="Arial" w:cs="Arial"/>
          <w:sz w:val="20"/>
          <w:szCs w:val="20"/>
        </w:rPr>
        <w:t>Co-ordination with all internal departments and branch offices to ensure smooth flow of day to day jobs and timely delivery of projects.</w:t>
      </w:r>
    </w:p>
    <w:p w:rsidR="001036EB" w:rsidRPr="001755A9" w:rsidRDefault="001036EB" w:rsidP="001036EB">
      <w:pPr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1755A9">
        <w:rPr>
          <w:rFonts w:ascii="Arial" w:hAnsi="Arial" w:cs="Arial"/>
          <w:sz w:val="20"/>
          <w:szCs w:val="20"/>
        </w:rPr>
        <w:t>Development of survey screeners and questionnaires.</w:t>
      </w:r>
    </w:p>
    <w:p w:rsidR="001036EB" w:rsidRPr="001755A9" w:rsidRDefault="001036EB" w:rsidP="001036EB">
      <w:pPr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1755A9">
        <w:rPr>
          <w:rFonts w:ascii="Arial" w:hAnsi="Arial" w:cs="Arial"/>
          <w:sz w:val="20"/>
          <w:szCs w:val="20"/>
        </w:rPr>
        <w:t>Communicate expectations and establishes deadlines with the team members.</w:t>
      </w:r>
    </w:p>
    <w:p w:rsidR="001036EB" w:rsidRPr="001755A9" w:rsidRDefault="001036EB" w:rsidP="001036EB">
      <w:pPr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1755A9">
        <w:rPr>
          <w:rFonts w:ascii="Arial" w:hAnsi="Arial" w:cs="Arial"/>
          <w:sz w:val="20"/>
          <w:szCs w:val="20"/>
        </w:rPr>
        <w:t>Brief the teams on operation standards.</w:t>
      </w:r>
    </w:p>
    <w:p w:rsidR="001036EB" w:rsidRPr="001755A9" w:rsidRDefault="001036EB" w:rsidP="001036EB">
      <w:pPr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1755A9">
        <w:rPr>
          <w:rFonts w:ascii="Arial" w:hAnsi="Arial" w:cs="Arial"/>
          <w:sz w:val="20"/>
          <w:szCs w:val="20"/>
        </w:rPr>
        <w:t xml:space="preserve">Implementation of Quality standards. </w:t>
      </w:r>
    </w:p>
    <w:p w:rsidR="001036EB" w:rsidRPr="001755A9" w:rsidRDefault="001036EB" w:rsidP="001036EB">
      <w:pPr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1755A9">
        <w:rPr>
          <w:rFonts w:ascii="Arial" w:hAnsi="Arial" w:cs="Arial"/>
          <w:sz w:val="20"/>
          <w:szCs w:val="20"/>
        </w:rPr>
        <w:t xml:space="preserve">Managing data using SPSS and Ms. Excel (Pivot Chart/Tables, </w:t>
      </w:r>
      <w:proofErr w:type="spellStart"/>
      <w:r w:rsidRPr="001755A9">
        <w:rPr>
          <w:rFonts w:ascii="Arial" w:hAnsi="Arial" w:cs="Arial"/>
          <w:sz w:val="20"/>
          <w:szCs w:val="20"/>
        </w:rPr>
        <w:t>Vlookup</w:t>
      </w:r>
      <w:proofErr w:type="spellEnd"/>
      <w:r w:rsidRPr="001755A9">
        <w:rPr>
          <w:rFonts w:ascii="Arial" w:hAnsi="Arial" w:cs="Arial"/>
          <w:sz w:val="20"/>
          <w:szCs w:val="20"/>
        </w:rPr>
        <w:t xml:space="preserve"> etc).</w:t>
      </w:r>
    </w:p>
    <w:p w:rsidR="001036EB" w:rsidRPr="001755A9" w:rsidRDefault="001036EB" w:rsidP="001036EB">
      <w:pPr>
        <w:rPr>
          <w:rFonts w:ascii="Arial" w:hAnsi="Arial" w:cs="Arial"/>
          <w:sz w:val="20"/>
          <w:szCs w:val="20"/>
        </w:rPr>
      </w:pPr>
    </w:p>
    <w:p w:rsidR="001036EB" w:rsidRPr="001755A9" w:rsidRDefault="001036EB" w:rsidP="001036EB">
      <w:pPr>
        <w:rPr>
          <w:rFonts w:ascii="Arial" w:hAnsi="Arial" w:cs="Arial"/>
          <w:b/>
          <w:sz w:val="20"/>
          <w:szCs w:val="20"/>
        </w:rPr>
      </w:pPr>
      <w:r w:rsidRPr="001755A9">
        <w:rPr>
          <w:rFonts w:ascii="Arial" w:hAnsi="Arial" w:cs="Arial"/>
          <w:sz w:val="20"/>
          <w:szCs w:val="20"/>
        </w:rPr>
        <w:t>Client Management: </w:t>
      </w:r>
      <w:r w:rsidRPr="001755A9">
        <w:rPr>
          <w:rFonts w:ascii="Arial" w:hAnsi="Arial" w:cs="Arial"/>
          <w:sz w:val="20"/>
          <w:szCs w:val="20"/>
        </w:rPr>
        <w:br/>
        <w:t>• Understanding the criticality of client and their brand/product/service to be researched.</w:t>
      </w:r>
      <w:r w:rsidRPr="001755A9">
        <w:rPr>
          <w:rFonts w:ascii="Arial" w:hAnsi="Arial" w:cs="Arial"/>
          <w:sz w:val="20"/>
          <w:szCs w:val="20"/>
        </w:rPr>
        <w:br/>
        <w:t>• Conceptualize research &amp; communication project ideas for clients.</w:t>
      </w:r>
      <w:r w:rsidRPr="001755A9">
        <w:rPr>
          <w:rFonts w:ascii="Arial" w:hAnsi="Arial" w:cs="Arial"/>
          <w:sz w:val="20"/>
          <w:szCs w:val="20"/>
        </w:rPr>
        <w:br/>
        <w:t>• Maintaining strong client relationship by understanding them and their research requirement</w:t>
      </w:r>
      <w:r w:rsidRPr="001755A9">
        <w:rPr>
          <w:rFonts w:ascii="Arial" w:hAnsi="Arial" w:cs="Arial"/>
          <w:sz w:val="20"/>
          <w:szCs w:val="20"/>
        </w:rPr>
        <w:br/>
        <w:t>• Retaining the client for long term, by meeting realistic client’s expectations in terms of efficiency, accuracy and professionalism of response.</w:t>
      </w:r>
      <w:r w:rsidRPr="001755A9">
        <w:rPr>
          <w:rFonts w:ascii="Arial" w:hAnsi="Arial" w:cs="Arial"/>
          <w:sz w:val="20"/>
          <w:szCs w:val="20"/>
        </w:rPr>
        <w:br/>
        <w:t>• Planning and organizing all project considering practical scenarios</w:t>
      </w:r>
      <w:r w:rsidRPr="001755A9">
        <w:rPr>
          <w:rFonts w:ascii="Arial" w:hAnsi="Arial" w:cs="Arial"/>
          <w:sz w:val="20"/>
          <w:szCs w:val="20"/>
        </w:rPr>
        <w:br/>
        <w:t>• Sincere, focused and result oriented with total commitment to organization’s objectives, possessing analytical and reasoning skills.</w:t>
      </w:r>
      <w:r w:rsidRPr="001755A9">
        <w:rPr>
          <w:rFonts w:ascii="Arial" w:hAnsi="Arial" w:cs="Arial"/>
          <w:sz w:val="20"/>
          <w:szCs w:val="20"/>
        </w:rPr>
        <w:br/>
      </w:r>
      <w:r w:rsidRPr="001755A9">
        <w:rPr>
          <w:rFonts w:ascii="Arial" w:hAnsi="Arial" w:cs="Arial"/>
          <w:sz w:val="20"/>
          <w:szCs w:val="20"/>
        </w:rPr>
        <w:br/>
        <w:t>Team &amp; Project management: </w:t>
      </w:r>
      <w:r w:rsidRPr="001755A9">
        <w:rPr>
          <w:rFonts w:ascii="Arial" w:hAnsi="Arial" w:cs="Arial"/>
          <w:sz w:val="20"/>
          <w:szCs w:val="20"/>
        </w:rPr>
        <w:br/>
        <w:t>• Forecasting the pro’s and con’s in a project and finding solution for better implementation and execution of resources and services by the subordinates.</w:t>
      </w:r>
      <w:r w:rsidRPr="001755A9">
        <w:rPr>
          <w:rFonts w:ascii="Arial" w:hAnsi="Arial" w:cs="Arial"/>
          <w:sz w:val="20"/>
          <w:szCs w:val="20"/>
        </w:rPr>
        <w:br/>
        <w:t>• Determined to complete goals in time.</w:t>
      </w:r>
      <w:r w:rsidRPr="001755A9">
        <w:rPr>
          <w:rFonts w:ascii="Arial" w:hAnsi="Arial" w:cs="Arial"/>
          <w:sz w:val="20"/>
          <w:szCs w:val="20"/>
        </w:rPr>
        <w:br/>
        <w:t>• Strong organizational skills, interpersonal skills, ability to handle multiple tasks and thrive in a challenging environment.</w:t>
      </w:r>
      <w:r w:rsidRPr="001755A9">
        <w:rPr>
          <w:rFonts w:ascii="Arial" w:hAnsi="Arial" w:cs="Arial"/>
          <w:sz w:val="20"/>
          <w:szCs w:val="20"/>
        </w:rPr>
        <w:br/>
        <w:t>• Team Person (working for and with the team).</w:t>
      </w:r>
      <w:r w:rsidRPr="001755A9">
        <w:rPr>
          <w:rFonts w:ascii="Arial" w:hAnsi="Arial" w:cs="Arial"/>
          <w:sz w:val="20"/>
          <w:szCs w:val="20"/>
        </w:rPr>
        <w:br/>
        <w:t>• Keen aptitude for learning and productively applying new knowledge resourcefully.</w:t>
      </w:r>
      <w:r w:rsidRPr="001755A9">
        <w:rPr>
          <w:rFonts w:ascii="Arial" w:hAnsi="Arial" w:cs="Arial"/>
          <w:sz w:val="20"/>
          <w:szCs w:val="20"/>
        </w:rPr>
        <w:br/>
      </w:r>
    </w:p>
    <w:p w:rsidR="001036EB" w:rsidRPr="001755A9" w:rsidRDefault="001036EB" w:rsidP="001036EB">
      <w:pPr>
        <w:rPr>
          <w:rFonts w:ascii="Arial" w:hAnsi="Arial" w:cs="Arial"/>
          <w:b/>
          <w:sz w:val="20"/>
          <w:szCs w:val="20"/>
        </w:rPr>
      </w:pPr>
    </w:p>
    <w:p w:rsidR="00486553" w:rsidRDefault="00486553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br w:type="page"/>
      </w:r>
    </w:p>
    <w:p w:rsidR="001036EB" w:rsidRPr="001755A9" w:rsidRDefault="001036EB" w:rsidP="001036EB">
      <w:pPr>
        <w:rPr>
          <w:rFonts w:ascii="Arial" w:hAnsi="Arial" w:cs="Arial"/>
          <w:sz w:val="20"/>
          <w:szCs w:val="20"/>
        </w:rPr>
      </w:pPr>
      <w:r w:rsidRPr="001755A9">
        <w:rPr>
          <w:rFonts w:ascii="Arial" w:hAnsi="Arial" w:cs="Arial"/>
          <w:b/>
          <w:sz w:val="20"/>
          <w:szCs w:val="20"/>
        </w:rPr>
        <w:lastRenderedPageBreak/>
        <w:t xml:space="preserve">Researches handled: </w:t>
      </w:r>
    </w:p>
    <w:p w:rsidR="001036EB" w:rsidRPr="001755A9" w:rsidRDefault="001036EB" w:rsidP="001036EB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1755A9">
        <w:rPr>
          <w:rFonts w:ascii="Arial" w:hAnsi="Arial" w:cs="Arial"/>
          <w:sz w:val="20"/>
          <w:szCs w:val="20"/>
        </w:rPr>
        <w:t xml:space="preserve">Quantitative (f2f, telephonic, CLT), </w:t>
      </w:r>
    </w:p>
    <w:p w:rsidR="001036EB" w:rsidRPr="001755A9" w:rsidRDefault="001036EB" w:rsidP="001036EB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1755A9">
        <w:rPr>
          <w:rFonts w:ascii="Arial" w:hAnsi="Arial" w:cs="Arial"/>
          <w:sz w:val="20"/>
          <w:szCs w:val="20"/>
        </w:rPr>
        <w:t xml:space="preserve">Online (CATI, CAWI) </w:t>
      </w:r>
    </w:p>
    <w:p w:rsidR="001036EB" w:rsidRPr="001755A9" w:rsidRDefault="001036EB" w:rsidP="001036EB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1755A9">
        <w:rPr>
          <w:rFonts w:ascii="Arial" w:hAnsi="Arial" w:cs="Arial"/>
          <w:sz w:val="20"/>
          <w:szCs w:val="20"/>
        </w:rPr>
        <w:t xml:space="preserve">Qualitative (IDI, FGD, MS, HV, Workshops, HUT, Concept Testing, Ethnographies, etc.) </w:t>
      </w:r>
    </w:p>
    <w:p w:rsidR="001036EB" w:rsidRPr="001755A9" w:rsidRDefault="001036EB" w:rsidP="001036EB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1755A9">
        <w:rPr>
          <w:rFonts w:ascii="Arial" w:hAnsi="Arial" w:cs="Arial"/>
          <w:sz w:val="20"/>
          <w:szCs w:val="20"/>
        </w:rPr>
        <w:t>Basic Desk Research.</w:t>
      </w:r>
    </w:p>
    <w:p w:rsidR="001036EB" w:rsidRPr="001755A9" w:rsidRDefault="001036EB" w:rsidP="001036EB">
      <w:pPr>
        <w:rPr>
          <w:rFonts w:ascii="Arial" w:hAnsi="Arial" w:cs="Arial"/>
          <w:sz w:val="20"/>
          <w:szCs w:val="20"/>
        </w:rPr>
      </w:pPr>
      <w:r w:rsidRPr="001755A9">
        <w:rPr>
          <w:rFonts w:ascii="Arial" w:hAnsi="Arial" w:cs="Arial"/>
          <w:sz w:val="20"/>
          <w:szCs w:val="20"/>
        </w:rPr>
        <w:br/>
      </w:r>
      <w:r w:rsidRPr="001755A9">
        <w:rPr>
          <w:rFonts w:ascii="Arial" w:hAnsi="Arial" w:cs="Arial"/>
          <w:b/>
          <w:sz w:val="20"/>
          <w:szCs w:val="20"/>
        </w:rPr>
        <w:t>Sectors served:</w:t>
      </w:r>
      <w:r w:rsidRPr="001755A9">
        <w:rPr>
          <w:rFonts w:ascii="Arial" w:hAnsi="Arial" w:cs="Arial"/>
          <w:sz w:val="20"/>
          <w:szCs w:val="20"/>
        </w:rPr>
        <w:t> </w:t>
      </w:r>
      <w:r w:rsidRPr="001755A9">
        <w:rPr>
          <w:rFonts w:ascii="Arial" w:hAnsi="Arial" w:cs="Arial"/>
          <w:sz w:val="20"/>
          <w:szCs w:val="20"/>
        </w:rPr>
        <w:br/>
        <w:t xml:space="preserve">Automobiles and Components, Consumer Durables and Apparel, Consumer Services, Retailing, Food &amp; Beverage, Health Care, Household Products, Media, </w:t>
      </w:r>
      <w:proofErr w:type="spellStart"/>
      <w:r w:rsidRPr="001755A9">
        <w:rPr>
          <w:rFonts w:ascii="Arial" w:hAnsi="Arial" w:cs="Arial"/>
          <w:sz w:val="20"/>
          <w:szCs w:val="20"/>
        </w:rPr>
        <w:t>Pharma</w:t>
      </w:r>
      <w:proofErr w:type="spellEnd"/>
      <w:r w:rsidRPr="001755A9">
        <w:rPr>
          <w:rFonts w:ascii="Arial" w:hAnsi="Arial" w:cs="Arial"/>
          <w:sz w:val="20"/>
          <w:szCs w:val="20"/>
        </w:rPr>
        <w:t>, Real Estate, Software &amp; Services, Telecommunication Services, etc.</w:t>
      </w:r>
    </w:p>
    <w:p w:rsidR="001036EB" w:rsidRPr="001755A9" w:rsidRDefault="001036EB" w:rsidP="001036EB">
      <w:pPr>
        <w:rPr>
          <w:rFonts w:ascii="Arial" w:hAnsi="Arial" w:cs="Arial"/>
          <w:sz w:val="20"/>
          <w:szCs w:val="20"/>
        </w:rPr>
      </w:pPr>
    </w:p>
    <w:p w:rsidR="001036EB" w:rsidRPr="001755A9" w:rsidRDefault="001036EB" w:rsidP="001036EB">
      <w:pPr>
        <w:rPr>
          <w:rFonts w:ascii="Arial" w:hAnsi="Arial" w:cs="Arial"/>
          <w:b/>
          <w:sz w:val="20"/>
          <w:szCs w:val="20"/>
        </w:rPr>
      </w:pPr>
    </w:p>
    <w:p w:rsidR="001036EB" w:rsidRDefault="001036EB" w:rsidP="001036EB">
      <w:pPr>
        <w:rPr>
          <w:rFonts w:ascii="Arial" w:hAnsi="Arial" w:cs="Arial"/>
          <w:b/>
          <w:sz w:val="20"/>
          <w:szCs w:val="20"/>
        </w:rPr>
      </w:pPr>
      <w:r w:rsidRPr="001755A9">
        <w:rPr>
          <w:rFonts w:ascii="Arial" w:hAnsi="Arial" w:cs="Arial"/>
          <w:b/>
          <w:sz w:val="20"/>
          <w:szCs w:val="20"/>
        </w:rPr>
        <w:t>ACADEMIC</w:t>
      </w:r>
    </w:p>
    <w:tbl>
      <w:tblPr>
        <w:tblStyle w:val="TableGrid"/>
        <w:tblW w:w="10292" w:type="dxa"/>
        <w:tblLook w:val="04A0"/>
      </w:tblPr>
      <w:tblGrid>
        <w:gridCol w:w="3430"/>
        <w:gridCol w:w="3431"/>
        <w:gridCol w:w="3431"/>
      </w:tblGrid>
      <w:tr w:rsidR="00486553" w:rsidTr="00486553">
        <w:trPr>
          <w:trHeight w:val="762"/>
        </w:trPr>
        <w:tc>
          <w:tcPr>
            <w:tcW w:w="3430" w:type="dxa"/>
          </w:tcPr>
          <w:p w:rsidR="00486553" w:rsidRDefault="00486553" w:rsidP="001036EB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1755A9">
              <w:rPr>
                <w:rFonts w:ascii="Arial" w:hAnsi="Arial" w:cs="Arial"/>
                <w:b/>
                <w:sz w:val="20"/>
                <w:szCs w:val="20"/>
              </w:rPr>
              <w:t>M.Sc</w:t>
            </w:r>
            <w:proofErr w:type="spellEnd"/>
            <w:r w:rsidRPr="001755A9">
              <w:rPr>
                <w:rFonts w:ascii="Arial" w:hAnsi="Arial" w:cs="Arial"/>
                <w:b/>
                <w:sz w:val="20"/>
                <w:szCs w:val="20"/>
              </w:rPr>
              <w:t xml:space="preserve">  Applied Operational Research</w:t>
            </w:r>
          </w:p>
          <w:p w:rsidR="00486553" w:rsidRDefault="00486553" w:rsidP="001036EB">
            <w:pPr>
              <w:rPr>
                <w:rFonts w:ascii="Arial" w:hAnsi="Arial" w:cs="Arial"/>
                <w:sz w:val="20"/>
                <w:szCs w:val="20"/>
              </w:rPr>
            </w:pPr>
            <w:r w:rsidRPr="001755A9">
              <w:rPr>
                <w:rFonts w:ascii="Arial" w:hAnsi="Arial" w:cs="Arial"/>
                <w:sz w:val="20"/>
                <w:szCs w:val="20"/>
              </w:rPr>
              <w:t>University of Delhi</w:t>
            </w:r>
          </w:p>
        </w:tc>
        <w:tc>
          <w:tcPr>
            <w:tcW w:w="3431" w:type="dxa"/>
          </w:tcPr>
          <w:p w:rsidR="00486553" w:rsidRDefault="00486553" w:rsidP="001036E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2008</w:t>
            </w:r>
          </w:p>
        </w:tc>
        <w:tc>
          <w:tcPr>
            <w:tcW w:w="3431" w:type="dxa"/>
          </w:tcPr>
          <w:p w:rsidR="00486553" w:rsidRDefault="00486553" w:rsidP="001036E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82%</w:t>
            </w:r>
          </w:p>
        </w:tc>
      </w:tr>
      <w:tr w:rsidR="00486553" w:rsidTr="00486553">
        <w:trPr>
          <w:trHeight w:val="762"/>
        </w:trPr>
        <w:tc>
          <w:tcPr>
            <w:tcW w:w="3430" w:type="dxa"/>
          </w:tcPr>
          <w:p w:rsidR="00486553" w:rsidRDefault="00486553" w:rsidP="001036EB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1755A9">
              <w:rPr>
                <w:rFonts w:ascii="Arial" w:hAnsi="Arial" w:cs="Arial"/>
                <w:b/>
                <w:sz w:val="20"/>
                <w:szCs w:val="20"/>
              </w:rPr>
              <w:t>B.Sc</w:t>
            </w:r>
            <w:proofErr w:type="spellEnd"/>
            <w:r w:rsidRPr="001755A9">
              <w:rPr>
                <w:rFonts w:ascii="Arial" w:hAnsi="Arial" w:cs="Arial"/>
                <w:b/>
                <w:sz w:val="20"/>
                <w:szCs w:val="20"/>
              </w:rPr>
              <w:t xml:space="preserve"> (</w:t>
            </w:r>
            <w:proofErr w:type="spellStart"/>
            <w:r w:rsidRPr="001755A9">
              <w:rPr>
                <w:rFonts w:ascii="Arial" w:hAnsi="Arial" w:cs="Arial"/>
                <w:b/>
                <w:sz w:val="20"/>
                <w:szCs w:val="20"/>
              </w:rPr>
              <w:t>Hons</w:t>
            </w:r>
            <w:proofErr w:type="spellEnd"/>
            <w:r w:rsidRPr="001755A9">
              <w:rPr>
                <w:rFonts w:ascii="Arial" w:hAnsi="Arial" w:cs="Arial"/>
                <w:b/>
                <w:sz w:val="20"/>
                <w:szCs w:val="20"/>
              </w:rPr>
              <w:t xml:space="preserve">) Statistics </w:t>
            </w:r>
            <w:r w:rsidRPr="001755A9">
              <w:rPr>
                <w:rFonts w:ascii="Arial" w:hAnsi="Arial" w:cs="Arial"/>
                <w:b/>
                <w:sz w:val="20"/>
                <w:szCs w:val="20"/>
              </w:rPr>
              <w:tab/>
            </w:r>
          </w:p>
          <w:p w:rsidR="00486553" w:rsidRDefault="00486553" w:rsidP="001036EB">
            <w:pPr>
              <w:rPr>
                <w:rFonts w:ascii="Arial" w:hAnsi="Arial" w:cs="Arial"/>
                <w:sz w:val="20"/>
                <w:szCs w:val="20"/>
              </w:rPr>
            </w:pPr>
            <w:r w:rsidRPr="001755A9">
              <w:rPr>
                <w:rFonts w:ascii="Arial" w:hAnsi="Arial" w:cs="Arial"/>
                <w:sz w:val="20"/>
                <w:szCs w:val="20"/>
              </w:rPr>
              <w:t>University of Delhi</w:t>
            </w:r>
          </w:p>
        </w:tc>
        <w:tc>
          <w:tcPr>
            <w:tcW w:w="3431" w:type="dxa"/>
          </w:tcPr>
          <w:p w:rsidR="00486553" w:rsidRDefault="00486553" w:rsidP="001036EB">
            <w:pPr>
              <w:rPr>
                <w:rFonts w:ascii="Arial" w:hAnsi="Arial" w:cs="Arial"/>
                <w:sz w:val="20"/>
                <w:szCs w:val="20"/>
              </w:rPr>
            </w:pPr>
            <w:r w:rsidRPr="001755A9">
              <w:rPr>
                <w:rFonts w:ascii="Arial" w:hAnsi="Arial" w:cs="Arial"/>
                <w:sz w:val="20"/>
                <w:szCs w:val="20"/>
              </w:rPr>
              <w:t>2006</w:t>
            </w:r>
          </w:p>
        </w:tc>
        <w:tc>
          <w:tcPr>
            <w:tcW w:w="3431" w:type="dxa"/>
          </w:tcPr>
          <w:p w:rsidR="00486553" w:rsidRDefault="00486553" w:rsidP="001036EB">
            <w:pPr>
              <w:rPr>
                <w:rFonts w:ascii="Arial" w:hAnsi="Arial" w:cs="Arial"/>
                <w:sz w:val="20"/>
                <w:szCs w:val="20"/>
              </w:rPr>
            </w:pPr>
            <w:r w:rsidRPr="001755A9">
              <w:rPr>
                <w:rFonts w:ascii="Arial" w:hAnsi="Arial" w:cs="Arial"/>
                <w:sz w:val="20"/>
                <w:szCs w:val="20"/>
              </w:rPr>
              <w:t>74%</w:t>
            </w:r>
          </w:p>
        </w:tc>
      </w:tr>
      <w:tr w:rsidR="00486553" w:rsidTr="00486553">
        <w:trPr>
          <w:trHeight w:val="762"/>
        </w:trPr>
        <w:tc>
          <w:tcPr>
            <w:tcW w:w="3430" w:type="dxa"/>
          </w:tcPr>
          <w:p w:rsidR="00486553" w:rsidRDefault="00486553" w:rsidP="001036E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755A9">
              <w:rPr>
                <w:rFonts w:ascii="Arial" w:hAnsi="Arial" w:cs="Arial"/>
                <w:b/>
                <w:sz w:val="20"/>
                <w:szCs w:val="20"/>
              </w:rPr>
              <w:t>12</w:t>
            </w:r>
            <w:r w:rsidRPr="001755A9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th</w:t>
            </w:r>
            <w:r w:rsidRPr="001755A9">
              <w:rPr>
                <w:rFonts w:ascii="Arial" w:hAnsi="Arial" w:cs="Arial"/>
                <w:b/>
                <w:sz w:val="20"/>
                <w:szCs w:val="20"/>
              </w:rPr>
              <w:t xml:space="preserve"> (PCM)  </w:t>
            </w:r>
          </w:p>
          <w:p w:rsidR="00486553" w:rsidRDefault="00486553" w:rsidP="00486553">
            <w:pPr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  <w:r w:rsidRPr="001755A9">
              <w:rPr>
                <w:rFonts w:ascii="Arial" w:hAnsi="Arial" w:cs="Arial"/>
                <w:sz w:val="20"/>
                <w:szCs w:val="20"/>
              </w:rPr>
              <w:t xml:space="preserve">CBSE Board </w:t>
            </w:r>
          </w:p>
        </w:tc>
        <w:tc>
          <w:tcPr>
            <w:tcW w:w="3431" w:type="dxa"/>
          </w:tcPr>
          <w:p w:rsidR="00486553" w:rsidRDefault="00486553" w:rsidP="001036E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2003</w:t>
            </w:r>
          </w:p>
        </w:tc>
        <w:tc>
          <w:tcPr>
            <w:tcW w:w="3431" w:type="dxa"/>
          </w:tcPr>
          <w:p w:rsidR="00486553" w:rsidRDefault="00486553" w:rsidP="001036EB">
            <w:pPr>
              <w:rPr>
                <w:rFonts w:ascii="Arial" w:hAnsi="Arial" w:cs="Arial"/>
                <w:sz w:val="20"/>
                <w:szCs w:val="20"/>
              </w:rPr>
            </w:pPr>
            <w:r w:rsidRPr="001755A9">
              <w:rPr>
                <w:rFonts w:ascii="Arial" w:hAnsi="Arial" w:cs="Arial"/>
                <w:sz w:val="20"/>
                <w:szCs w:val="20"/>
              </w:rPr>
              <w:t>74%</w:t>
            </w:r>
          </w:p>
        </w:tc>
      </w:tr>
      <w:tr w:rsidR="00486553" w:rsidTr="00486553">
        <w:trPr>
          <w:trHeight w:val="762"/>
        </w:trPr>
        <w:tc>
          <w:tcPr>
            <w:tcW w:w="3430" w:type="dxa"/>
          </w:tcPr>
          <w:p w:rsidR="00486553" w:rsidRDefault="00486553" w:rsidP="001036EB">
            <w:pPr>
              <w:rPr>
                <w:rFonts w:ascii="Arial" w:hAnsi="Arial" w:cs="Arial"/>
                <w:b/>
                <w:sz w:val="20"/>
                <w:szCs w:val="20"/>
                <w:vertAlign w:val="superscript"/>
              </w:rPr>
            </w:pPr>
            <w:r w:rsidRPr="001755A9">
              <w:rPr>
                <w:rFonts w:ascii="Arial" w:hAnsi="Arial" w:cs="Arial"/>
                <w:b/>
                <w:sz w:val="20"/>
                <w:szCs w:val="20"/>
              </w:rPr>
              <w:t>10</w:t>
            </w:r>
            <w:r w:rsidRPr="001755A9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th</w:t>
            </w:r>
          </w:p>
          <w:p w:rsidR="00486553" w:rsidRDefault="00486553" w:rsidP="001036EB">
            <w:pPr>
              <w:rPr>
                <w:rFonts w:ascii="Arial" w:hAnsi="Arial" w:cs="Arial"/>
                <w:sz w:val="20"/>
                <w:szCs w:val="20"/>
              </w:rPr>
            </w:pPr>
            <w:r w:rsidRPr="001755A9">
              <w:rPr>
                <w:rFonts w:ascii="Arial" w:hAnsi="Arial" w:cs="Arial"/>
                <w:sz w:val="20"/>
                <w:szCs w:val="20"/>
              </w:rPr>
              <w:t>CBSE Board</w:t>
            </w:r>
          </w:p>
        </w:tc>
        <w:tc>
          <w:tcPr>
            <w:tcW w:w="3431" w:type="dxa"/>
          </w:tcPr>
          <w:p w:rsidR="00486553" w:rsidRDefault="00486553" w:rsidP="001036EB">
            <w:pPr>
              <w:rPr>
                <w:rFonts w:ascii="Arial" w:hAnsi="Arial" w:cs="Arial"/>
                <w:sz w:val="20"/>
                <w:szCs w:val="20"/>
              </w:rPr>
            </w:pPr>
            <w:r w:rsidRPr="001755A9">
              <w:rPr>
                <w:rFonts w:ascii="Arial" w:hAnsi="Arial" w:cs="Arial"/>
                <w:sz w:val="20"/>
                <w:szCs w:val="20"/>
              </w:rPr>
              <w:t>2001</w:t>
            </w:r>
          </w:p>
        </w:tc>
        <w:tc>
          <w:tcPr>
            <w:tcW w:w="3431" w:type="dxa"/>
          </w:tcPr>
          <w:p w:rsidR="00486553" w:rsidRDefault="00486553" w:rsidP="001036EB">
            <w:pPr>
              <w:rPr>
                <w:rFonts w:ascii="Arial" w:hAnsi="Arial" w:cs="Arial"/>
                <w:sz w:val="20"/>
                <w:szCs w:val="20"/>
              </w:rPr>
            </w:pPr>
            <w:r w:rsidRPr="001755A9">
              <w:rPr>
                <w:rFonts w:ascii="Arial" w:hAnsi="Arial" w:cs="Arial"/>
                <w:sz w:val="20"/>
                <w:szCs w:val="20"/>
              </w:rPr>
              <w:t>69%</w:t>
            </w:r>
          </w:p>
        </w:tc>
      </w:tr>
    </w:tbl>
    <w:p w:rsidR="001036EB" w:rsidRPr="001755A9" w:rsidRDefault="001036EB" w:rsidP="001036EB">
      <w:pPr>
        <w:rPr>
          <w:rFonts w:ascii="Arial" w:hAnsi="Arial" w:cs="Arial"/>
          <w:sz w:val="20"/>
          <w:szCs w:val="20"/>
        </w:rPr>
      </w:pPr>
      <w:r w:rsidRPr="001755A9">
        <w:rPr>
          <w:rFonts w:ascii="Arial" w:hAnsi="Arial" w:cs="Arial"/>
          <w:b/>
          <w:sz w:val="20"/>
          <w:szCs w:val="20"/>
        </w:rPr>
        <w:tab/>
      </w:r>
      <w:r w:rsidRPr="001755A9">
        <w:rPr>
          <w:rFonts w:ascii="Arial" w:hAnsi="Arial" w:cs="Arial"/>
          <w:b/>
          <w:sz w:val="20"/>
          <w:szCs w:val="20"/>
        </w:rPr>
        <w:tab/>
      </w:r>
      <w:r w:rsidRPr="001755A9">
        <w:rPr>
          <w:rFonts w:ascii="Arial" w:hAnsi="Arial" w:cs="Arial"/>
          <w:b/>
          <w:sz w:val="20"/>
          <w:szCs w:val="20"/>
        </w:rPr>
        <w:tab/>
      </w:r>
      <w:r w:rsidRPr="001755A9">
        <w:rPr>
          <w:rFonts w:ascii="Arial" w:hAnsi="Arial" w:cs="Arial"/>
          <w:sz w:val="20"/>
          <w:szCs w:val="20"/>
        </w:rPr>
        <w:tab/>
      </w:r>
      <w:r w:rsidRPr="001755A9">
        <w:rPr>
          <w:rFonts w:ascii="Arial" w:hAnsi="Arial" w:cs="Arial"/>
          <w:sz w:val="20"/>
          <w:szCs w:val="20"/>
        </w:rPr>
        <w:tab/>
      </w:r>
      <w:r w:rsidRPr="001755A9">
        <w:rPr>
          <w:rFonts w:ascii="Arial" w:hAnsi="Arial" w:cs="Arial"/>
          <w:sz w:val="20"/>
          <w:szCs w:val="20"/>
        </w:rPr>
        <w:tab/>
      </w:r>
      <w:r w:rsidRPr="001755A9">
        <w:rPr>
          <w:rFonts w:ascii="Arial" w:hAnsi="Arial" w:cs="Arial"/>
          <w:sz w:val="20"/>
          <w:szCs w:val="20"/>
        </w:rPr>
        <w:tab/>
      </w:r>
      <w:r w:rsidRPr="001755A9">
        <w:rPr>
          <w:rFonts w:ascii="Arial" w:hAnsi="Arial" w:cs="Arial"/>
          <w:sz w:val="20"/>
          <w:szCs w:val="20"/>
        </w:rPr>
        <w:tab/>
      </w:r>
    </w:p>
    <w:p w:rsidR="001036EB" w:rsidRPr="001755A9" w:rsidRDefault="001036EB" w:rsidP="001036EB">
      <w:pPr>
        <w:rPr>
          <w:rFonts w:ascii="Arial" w:hAnsi="Arial" w:cs="Arial"/>
          <w:sz w:val="20"/>
          <w:szCs w:val="20"/>
        </w:rPr>
      </w:pPr>
      <w:r w:rsidRPr="001755A9">
        <w:rPr>
          <w:rFonts w:ascii="Arial" w:hAnsi="Arial" w:cs="Arial"/>
          <w:sz w:val="20"/>
          <w:szCs w:val="20"/>
        </w:rPr>
        <w:t xml:space="preserve"> </w:t>
      </w:r>
      <w:r w:rsidRPr="001755A9">
        <w:rPr>
          <w:rFonts w:ascii="Arial" w:hAnsi="Arial" w:cs="Arial"/>
          <w:b/>
          <w:sz w:val="20"/>
          <w:szCs w:val="20"/>
        </w:rPr>
        <w:t>OTHER STRENGTHS AND SKILLS</w:t>
      </w:r>
    </w:p>
    <w:p w:rsidR="001036EB" w:rsidRPr="001755A9" w:rsidRDefault="001036EB" w:rsidP="001036EB">
      <w:pPr>
        <w:rPr>
          <w:rFonts w:ascii="Arial" w:hAnsi="Arial" w:cs="Arial"/>
          <w:sz w:val="20"/>
          <w:szCs w:val="20"/>
        </w:rPr>
      </w:pPr>
    </w:p>
    <w:p w:rsidR="001036EB" w:rsidRPr="001755A9" w:rsidRDefault="001036EB" w:rsidP="001036EB">
      <w:pPr>
        <w:rPr>
          <w:rFonts w:ascii="Arial" w:hAnsi="Arial" w:cs="Arial"/>
          <w:sz w:val="20"/>
          <w:szCs w:val="20"/>
        </w:rPr>
      </w:pPr>
      <w:r w:rsidRPr="001755A9">
        <w:rPr>
          <w:rFonts w:ascii="Arial" w:hAnsi="Arial" w:cs="Arial"/>
          <w:sz w:val="20"/>
          <w:szCs w:val="20"/>
        </w:rPr>
        <w:t>• Technology savvy</w:t>
      </w:r>
      <w:r w:rsidRPr="001755A9">
        <w:rPr>
          <w:rFonts w:ascii="Arial" w:hAnsi="Arial" w:cs="Arial"/>
          <w:sz w:val="20"/>
          <w:szCs w:val="20"/>
        </w:rPr>
        <w:br/>
        <w:t>• Excellent communication skills</w:t>
      </w:r>
      <w:r w:rsidRPr="001755A9">
        <w:rPr>
          <w:rFonts w:ascii="Arial" w:hAnsi="Arial" w:cs="Arial"/>
          <w:sz w:val="20"/>
          <w:szCs w:val="20"/>
        </w:rPr>
        <w:br/>
        <w:t>• Ability to work on multiple tasks at one time</w:t>
      </w:r>
      <w:r w:rsidRPr="001755A9">
        <w:rPr>
          <w:rFonts w:ascii="Arial" w:hAnsi="Arial" w:cs="Arial"/>
          <w:sz w:val="20"/>
          <w:szCs w:val="20"/>
        </w:rPr>
        <w:br/>
        <w:t>• Strong analytic and organizational skills</w:t>
      </w:r>
      <w:r w:rsidRPr="001755A9">
        <w:rPr>
          <w:rFonts w:ascii="Arial" w:hAnsi="Arial" w:cs="Arial"/>
          <w:sz w:val="20"/>
          <w:szCs w:val="20"/>
        </w:rPr>
        <w:tab/>
      </w:r>
      <w:r w:rsidRPr="001755A9">
        <w:rPr>
          <w:rFonts w:ascii="Arial" w:hAnsi="Arial" w:cs="Arial"/>
          <w:sz w:val="20"/>
          <w:szCs w:val="20"/>
        </w:rPr>
        <w:tab/>
      </w:r>
    </w:p>
    <w:p w:rsidR="001036EB" w:rsidRPr="001755A9" w:rsidRDefault="001036EB" w:rsidP="001036EB">
      <w:pPr>
        <w:rPr>
          <w:rFonts w:ascii="Arial" w:hAnsi="Arial" w:cs="Arial"/>
          <w:sz w:val="20"/>
          <w:szCs w:val="20"/>
        </w:rPr>
      </w:pPr>
    </w:p>
    <w:p w:rsidR="001036EB" w:rsidRPr="001755A9" w:rsidRDefault="001036EB" w:rsidP="001036EB">
      <w:pPr>
        <w:rPr>
          <w:rFonts w:ascii="Arial" w:hAnsi="Arial" w:cs="Arial"/>
          <w:sz w:val="20"/>
          <w:szCs w:val="20"/>
        </w:rPr>
      </w:pPr>
      <w:r w:rsidRPr="001755A9">
        <w:rPr>
          <w:rFonts w:ascii="Arial" w:hAnsi="Arial" w:cs="Arial"/>
          <w:b/>
          <w:sz w:val="20"/>
          <w:szCs w:val="20"/>
        </w:rPr>
        <w:t>TECHNICAL FORTE</w:t>
      </w:r>
    </w:p>
    <w:p w:rsidR="001036EB" w:rsidRPr="001755A9" w:rsidRDefault="001036EB" w:rsidP="001036EB">
      <w:pPr>
        <w:rPr>
          <w:rFonts w:ascii="Arial" w:hAnsi="Arial" w:cs="Arial"/>
          <w:sz w:val="20"/>
          <w:szCs w:val="20"/>
        </w:rPr>
      </w:pPr>
      <w:r w:rsidRPr="001755A9">
        <w:rPr>
          <w:rFonts w:ascii="Arial" w:hAnsi="Arial" w:cs="Arial"/>
          <w:sz w:val="20"/>
          <w:szCs w:val="20"/>
        </w:rPr>
        <w:t>Office Tools</w:t>
      </w:r>
      <w:r w:rsidRPr="001755A9">
        <w:rPr>
          <w:rFonts w:ascii="Arial" w:hAnsi="Arial" w:cs="Arial"/>
          <w:sz w:val="20"/>
          <w:szCs w:val="20"/>
        </w:rPr>
        <w:tab/>
      </w:r>
      <w:r w:rsidRPr="001755A9">
        <w:rPr>
          <w:rFonts w:ascii="Arial" w:hAnsi="Arial" w:cs="Arial"/>
          <w:sz w:val="20"/>
          <w:szCs w:val="20"/>
        </w:rPr>
        <w:tab/>
        <w:t xml:space="preserve">MS Office (Word, Excel, </w:t>
      </w:r>
      <w:proofErr w:type="spellStart"/>
      <w:r w:rsidRPr="001755A9">
        <w:rPr>
          <w:rFonts w:ascii="Arial" w:hAnsi="Arial" w:cs="Arial"/>
          <w:sz w:val="20"/>
          <w:szCs w:val="20"/>
        </w:rPr>
        <w:t>Powerpoint</w:t>
      </w:r>
      <w:proofErr w:type="spellEnd"/>
      <w:r w:rsidRPr="001755A9">
        <w:rPr>
          <w:rFonts w:ascii="Arial" w:hAnsi="Arial" w:cs="Arial"/>
          <w:sz w:val="20"/>
          <w:szCs w:val="20"/>
        </w:rPr>
        <w:t>, Outlook)</w:t>
      </w:r>
    </w:p>
    <w:p w:rsidR="001036EB" w:rsidRPr="001755A9" w:rsidRDefault="001036EB" w:rsidP="001036EB">
      <w:pPr>
        <w:rPr>
          <w:rFonts w:ascii="Arial" w:hAnsi="Arial" w:cs="Arial"/>
          <w:b/>
          <w:sz w:val="20"/>
          <w:szCs w:val="20"/>
        </w:rPr>
      </w:pPr>
    </w:p>
    <w:p w:rsidR="009929E8" w:rsidRDefault="009929E8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br w:type="page"/>
      </w:r>
    </w:p>
    <w:p w:rsidR="001036EB" w:rsidRPr="001755A9" w:rsidRDefault="001036EB" w:rsidP="001036EB">
      <w:pPr>
        <w:rPr>
          <w:rFonts w:ascii="Arial" w:hAnsi="Arial" w:cs="Arial"/>
          <w:sz w:val="20"/>
          <w:szCs w:val="20"/>
        </w:rPr>
      </w:pPr>
      <w:r w:rsidRPr="001755A9">
        <w:rPr>
          <w:rFonts w:ascii="Arial" w:hAnsi="Arial" w:cs="Arial"/>
          <w:b/>
          <w:sz w:val="20"/>
          <w:szCs w:val="20"/>
        </w:rPr>
        <w:lastRenderedPageBreak/>
        <w:t>PERSONAL D</w:t>
      </w:r>
      <w:r w:rsidR="009929E8">
        <w:rPr>
          <w:rFonts w:ascii="Arial" w:hAnsi="Arial" w:cs="Arial"/>
          <w:b/>
          <w:sz w:val="20"/>
          <w:szCs w:val="20"/>
        </w:rPr>
        <w:t>ETAILS</w:t>
      </w:r>
    </w:p>
    <w:p w:rsidR="001036EB" w:rsidRPr="001755A9" w:rsidRDefault="001036EB" w:rsidP="001036EB">
      <w:pPr>
        <w:rPr>
          <w:rFonts w:ascii="Arial" w:hAnsi="Arial" w:cs="Arial"/>
          <w:sz w:val="20"/>
          <w:szCs w:val="20"/>
        </w:rPr>
      </w:pPr>
    </w:p>
    <w:p w:rsidR="001036EB" w:rsidRPr="001755A9" w:rsidRDefault="001036EB" w:rsidP="001036EB">
      <w:pPr>
        <w:rPr>
          <w:rFonts w:ascii="Arial" w:hAnsi="Arial" w:cs="Arial"/>
          <w:sz w:val="20"/>
          <w:szCs w:val="20"/>
        </w:rPr>
      </w:pPr>
      <w:r w:rsidRPr="001755A9">
        <w:rPr>
          <w:rFonts w:ascii="Arial" w:hAnsi="Arial" w:cs="Arial"/>
          <w:sz w:val="20"/>
          <w:szCs w:val="20"/>
        </w:rPr>
        <w:t>Date of Birth</w:t>
      </w:r>
      <w:r w:rsidRPr="001755A9">
        <w:rPr>
          <w:rFonts w:ascii="Arial" w:hAnsi="Arial" w:cs="Arial"/>
          <w:sz w:val="20"/>
          <w:szCs w:val="20"/>
        </w:rPr>
        <w:tab/>
      </w:r>
      <w:r w:rsidRPr="001755A9">
        <w:rPr>
          <w:rFonts w:ascii="Arial" w:hAnsi="Arial" w:cs="Arial"/>
          <w:sz w:val="20"/>
          <w:szCs w:val="20"/>
        </w:rPr>
        <w:tab/>
        <w:t>9</w:t>
      </w:r>
      <w:r w:rsidRPr="001755A9">
        <w:rPr>
          <w:rFonts w:ascii="Arial" w:hAnsi="Arial" w:cs="Arial"/>
          <w:sz w:val="20"/>
          <w:szCs w:val="20"/>
          <w:vertAlign w:val="superscript"/>
        </w:rPr>
        <w:t>th</w:t>
      </w:r>
      <w:r w:rsidRPr="001755A9">
        <w:rPr>
          <w:rFonts w:ascii="Arial" w:hAnsi="Arial" w:cs="Arial"/>
          <w:sz w:val="20"/>
          <w:szCs w:val="20"/>
        </w:rPr>
        <w:t xml:space="preserve"> June 1986</w:t>
      </w:r>
      <w:r w:rsidRPr="001755A9">
        <w:rPr>
          <w:rFonts w:ascii="Arial" w:hAnsi="Arial" w:cs="Arial"/>
          <w:sz w:val="20"/>
          <w:szCs w:val="20"/>
        </w:rPr>
        <w:tab/>
      </w:r>
    </w:p>
    <w:p w:rsidR="001036EB" w:rsidRPr="001755A9" w:rsidRDefault="001036EB" w:rsidP="001036EB">
      <w:pPr>
        <w:rPr>
          <w:rFonts w:ascii="Arial" w:hAnsi="Arial" w:cs="Arial"/>
          <w:sz w:val="20"/>
          <w:szCs w:val="20"/>
        </w:rPr>
      </w:pPr>
      <w:r w:rsidRPr="001755A9">
        <w:rPr>
          <w:rFonts w:ascii="Arial" w:hAnsi="Arial" w:cs="Arial"/>
          <w:sz w:val="20"/>
          <w:szCs w:val="20"/>
        </w:rPr>
        <w:t>Address</w:t>
      </w:r>
      <w:r w:rsidRPr="001755A9">
        <w:rPr>
          <w:rFonts w:ascii="Arial" w:hAnsi="Arial" w:cs="Arial"/>
          <w:sz w:val="20"/>
          <w:szCs w:val="20"/>
        </w:rPr>
        <w:tab/>
      </w:r>
      <w:r w:rsidRPr="001755A9">
        <w:rPr>
          <w:rFonts w:ascii="Arial" w:hAnsi="Arial" w:cs="Arial"/>
          <w:sz w:val="20"/>
          <w:szCs w:val="20"/>
        </w:rPr>
        <w:tab/>
        <w:t>N-64, Sector-12, Noida-201301, Uttar Pradesh, India</w:t>
      </w:r>
    </w:p>
    <w:p w:rsidR="001036EB" w:rsidRPr="001755A9" w:rsidRDefault="001036EB" w:rsidP="001036EB">
      <w:pPr>
        <w:rPr>
          <w:rFonts w:ascii="Arial" w:hAnsi="Arial" w:cs="Arial"/>
          <w:sz w:val="20"/>
          <w:szCs w:val="20"/>
        </w:rPr>
      </w:pPr>
      <w:r w:rsidRPr="001755A9">
        <w:rPr>
          <w:rFonts w:ascii="Arial" w:hAnsi="Arial" w:cs="Arial"/>
          <w:sz w:val="20"/>
          <w:szCs w:val="20"/>
        </w:rPr>
        <w:t>Telephone</w:t>
      </w:r>
      <w:r w:rsidRPr="001755A9">
        <w:rPr>
          <w:rFonts w:ascii="Arial" w:hAnsi="Arial" w:cs="Arial"/>
          <w:sz w:val="20"/>
          <w:szCs w:val="20"/>
        </w:rPr>
        <w:tab/>
      </w:r>
      <w:r w:rsidRPr="001755A9">
        <w:rPr>
          <w:rFonts w:ascii="Arial" w:hAnsi="Arial" w:cs="Arial"/>
          <w:sz w:val="20"/>
          <w:szCs w:val="20"/>
        </w:rPr>
        <w:tab/>
        <w:t>9958173822</w:t>
      </w:r>
    </w:p>
    <w:p w:rsidR="001036EB" w:rsidRPr="001755A9" w:rsidRDefault="001036EB" w:rsidP="001036EB">
      <w:pPr>
        <w:rPr>
          <w:rFonts w:ascii="Arial" w:hAnsi="Arial" w:cs="Arial"/>
          <w:sz w:val="20"/>
          <w:szCs w:val="20"/>
        </w:rPr>
      </w:pPr>
      <w:r w:rsidRPr="001755A9">
        <w:rPr>
          <w:rFonts w:ascii="Arial" w:hAnsi="Arial" w:cs="Arial"/>
          <w:sz w:val="20"/>
          <w:szCs w:val="20"/>
        </w:rPr>
        <w:t>Marital status</w:t>
      </w:r>
      <w:r w:rsidRPr="001755A9">
        <w:rPr>
          <w:rFonts w:ascii="Arial" w:hAnsi="Arial" w:cs="Arial"/>
          <w:sz w:val="20"/>
          <w:szCs w:val="20"/>
        </w:rPr>
        <w:tab/>
      </w:r>
      <w:r w:rsidRPr="001755A9">
        <w:rPr>
          <w:rFonts w:ascii="Arial" w:hAnsi="Arial" w:cs="Arial"/>
          <w:sz w:val="20"/>
          <w:szCs w:val="20"/>
        </w:rPr>
        <w:tab/>
        <w:t>Married</w:t>
      </w:r>
    </w:p>
    <w:p w:rsidR="00380330" w:rsidRPr="001755A9" w:rsidRDefault="00380330">
      <w:pPr>
        <w:rPr>
          <w:rFonts w:ascii="Arial" w:hAnsi="Arial" w:cs="Arial"/>
          <w:sz w:val="20"/>
          <w:szCs w:val="20"/>
        </w:rPr>
      </w:pPr>
    </w:p>
    <w:sectPr w:rsidR="00380330" w:rsidRPr="001755A9" w:rsidSect="00647795">
      <w:pgSz w:w="11906" w:h="16838"/>
      <w:pgMar w:top="1008" w:right="1008" w:bottom="815" w:left="1008" w:header="720" w:footer="720" w:gutter="0"/>
      <w:pgBorders>
        <w:top w:val="single" w:sz="8" w:space="26" w:color="000000"/>
        <w:left w:val="single" w:sz="8" w:space="26" w:color="000000"/>
        <w:bottom w:val="single" w:sz="8" w:space="16" w:color="000000"/>
        <w:right w:val="single" w:sz="8" w:space="26" w:color="000000"/>
      </w:pgBorders>
      <w:cols w:space="720"/>
      <w:docGrid w:linePitch="600" w:charSpace="3276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WW8Num1"/>
    <w:lvl w:ilvl="0">
      <w:numFmt w:val="bullet"/>
      <w:lvlText w:val=""/>
      <w:lvlJc w:val="left"/>
      <w:pPr>
        <w:tabs>
          <w:tab w:val="num" w:pos="0"/>
        </w:tabs>
        <w:ind w:left="1080" w:hanging="720"/>
      </w:pPr>
      <w:rPr>
        <w:rFonts w:ascii="Symbol" w:hAnsi="Symbol" w:cs="Aria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bullet"/>
      <w:lvlText w:val=""/>
      <w:lvlJc w:val="left"/>
      <w:pPr>
        <w:tabs>
          <w:tab w:val="num" w:pos="0"/>
        </w:tabs>
        <w:ind w:left="360" w:hanging="360"/>
      </w:pPr>
      <w:rPr>
        <w:rFonts w:ascii="Times New Roman" w:hAnsi="Times New Roman"/>
        <w:szCs w:val="2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080" w:hanging="360"/>
      </w:pPr>
      <w:rPr>
        <w:rFonts w:ascii="Wingdings" w:hAnsi="Wingdings" w:cs="Wingdings" w:hint="default"/>
        <w:caps w:val="0"/>
        <w:smallCaps w:val="0"/>
        <w:color w:val="1C1C1C"/>
        <w:spacing w:val="0"/>
        <w:sz w:val="22"/>
        <w:szCs w:val="22"/>
        <w:lang w:val="en-U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25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240" w:hanging="360"/>
      </w:pPr>
      <w:rPr>
        <w:rFonts w:ascii="Wingdings" w:hAnsi="Wingdings" w:cs="Wingdings" w:hint="default"/>
        <w:caps w:val="0"/>
        <w:smallCaps w:val="0"/>
        <w:color w:val="1C1C1C"/>
        <w:spacing w:val="0"/>
        <w:sz w:val="22"/>
        <w:szCs w:val="22"/>
        <w:lang w:val="en-U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39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46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5400" w:hanging="360"/>
      </w:pPr>
      <w:rPr>
        <w:rFonts w:ascii="Wingdings" w:hAnsi="Wingdings" w:cs="Wingdings" w:hint="default"/>
        <w:caps w:val="0"/>
        <w:smallCaps w:val="0"/>
        <w:color w:val="1C1C1C"/>
        <w:spacing w:val="0"/>
        <w:sz w:val="22"/>
        <w:szCs w:val="22"/>
        <w:lang w:val="en-US"/>
      </w:r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bullet"/>
      <w:lvlText w:val="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  <w:shd w:val="clear" w:color="auto" w:fill="FFFFFF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  <w:shd w:val="clear" w:color="auto" w:fill="FFFFFF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  <w:shd w:val="clear" w:color="auto" w:fill="FFFFFF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3">
    <w:nsid w:val="00000004"/>
    <w:multiLevelType w:val="singleLevel"/>
    <w:tmpl w:val="00000004"/>
    <w:name w:val="WW8Num4"/>
    <w:lvl w:ilvl="0">
      <w:start w:val="1"/>
      <w:numFmt w:val="bullet"/>
      <w:lvlText w:val=""/>
      <w:lvlJc w:val="left"/>
      <w:pPr>
        <w:tabs>
          <w:tab w:val="num" w:pos="0"/>
        </w:tabs>
        <w:ind w:left="420" w:hanging="420"/>
      </w:pPr>
      <w:rPr>
        <w:rFonts w:ascii="Wingdings" w:hAnsi="Wingdings" w:cs="Wingdings" w:hint="default"/>
      </w:rPr>
    </w:lvl>
  </w:abstractNum>
  <w:abstractNum w:abstractNumId="4">
    <w:nsid w:val="00000005"/>
    <w:multiLevelType w:val="singleLevel"/>
    <w:tmpl w:val="00000005"/>
    <w:name w:val="WW8Num5"/>
    <w:lvl w:ilvl="0">
      <w:start w:val="1"/>
      <w:numFmt w:val="bullet"/>
      <w:lvlText w:val=""/>
      <w:lvlJc w:val="left"/>
      <w:pPr>
        <w:tabs>
          <w:tab w:val="num" w:pos="0"/>
        </w:tabs>
        <w:ind w:left="420" w:hanging="420"/>
      </w:pPr>
      <w:rPr>
        <w:rFonts w:ascii="Wingdings" w:hAnsi="Wingdings" w:cs="Wingdings" w:hint="default"/>
        <w:lang w:val="en-U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1036EB"/>
    <w:rsid w:val="001036EB"/>
    <w:rsid w:val="001646F4"/>
    <w:rsid w:val="001755A9"/>
    <w:rsid w:val="00242D1B"/>
    <w:rsid w:val="00380330"/>
    <w:rsid w:val="00392AE7"/>
    <w:rsid w:val="00486553"/>
    <w:rsid w:val="0056024E"/>
    <w:rsid w:val="00647795"/>
    <w:rsid w:val="007C6510"/>
    <w:rsid w:val="00883A9B"/>
    <w:rsid w:val="0098380E"/>
    <w:rsid w:val="009929E8"/>
    <w:rsid w:val="00A41E3B"/>
    <w:rsid w:val="00B07894"/>
    <w:rsid w:val="00DB2E74"/>
    <w:rsid w:val="00DE19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03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36EB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48655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953</Words>
  <Characters>5438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A</cp:lastModifiedBy>
  <cp:revision>11</cp:revision>
  <dcterms:created xsi:type="dcterms:W3CDTF">2018-01-23T10:01:00Z</dcterms:created>
  <dcterms:modified xsi:type="dcterms:W3CDTF">2018-02-26T07:47:00Z</dcterms:modified>
</cp:coreProperties>
</file>